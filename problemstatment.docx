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E3EF6"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08AA7E57"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5FA263DE" w14:textId="77777777" w:rsidR="008B36D5" w:rsidRDefault="008B36D5">
            <w:pPr>
              <w:rPr>
                <w:rFonts w:ascii="Arial" w:hAnsi="Arial"/>
                <w:b/>
                <w:sz w:val="40"/>
              </w:rPr>
            </w:pPr>
          </w:p>
          <w:p w14:paraId="73DE2931"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2CDF2C12" w14:textId="77777777" w:rsidR="008B36D5" w:rsidRDefault="008B36D5">
            <w:pPr>
              <w:jc w:val="right"/>
              <w:rPr>
                <w:rFonts w:ascii="Arial" w:hAnsi="Arial"/>
                <w:b/>
                <w:sz w:val="40"/>
              </w:rPr>
            </w:pPr>
          </w:p>
        </w:tc>
      </w:tr>
    </w:tbl>
    <w:p w14:paraId="0FBD943E" w14:textId="77777777" w:rsidR="008B36D5" w:rsidRDefault="008B36D5"/>
    <w:p w14:paraId="76ECD0AF" w14:textId="77777777" w:rsidR="008B36D5" w:rsidRDefault="008B36D5"/>
    <w:p w14:paraId="760EB252" w14:textId="77777777" w:rsidR="008B36D5" w:rsidRDefault="008B36D5"/>
    <w:p w14:paraId="2CDBF198" w14:textId="77777777" w:rsidR="008B36D5" w:rsidRDefault="008B36D5"/>
    <w:p w14:paraId="2E65B5DC" w14:textId="3755E254" w:rsidR="001765AE" w:rsidRPr="002372F3" w:rsidRDefault="00324C42" w:rsidP="002372F3">
      <w:pPr>
        <w:tabs>
          <w:tab w:val="left" w:pos="3015"/>
          <w:tab w:val="left" w:pos="3195"/>
          <w:tab w:val="center" w:pos="4998"/>
          <w:tab w:val="center" w:pos="5359"/>
        </w:tabs>
        <w:jc w:val="right"/>
        <w:rPr>
          <w:rFonts w:ascii="Arial" w:hAnsi="Arial"/>
          <w:b/>
          <w:sz w:val="36"/>
          <w:lang w:val="en-GB"/>
        </w:rPr>
      </w:pPr>
      <w:r w:rsidRPr="00324C42">
        <w:rPr>
          <w:rFonts w:ascii="Arial" w:hAnsi="Arial"/>
          <w:b/>
          <w:sz w:val="36"/>
          <w:lang w:val="en-GB"/>
        </w:rPr>
        <w:t>Record Road</w:t>
      </w:r>
      <w:r w:rsidR="008B36D5" w:rsidRPr="00324C42">
        <w:rPr>
          <w:rFonts w:ascii="Arial" w:hAnsi="Arial"/>
          <w:b/>
          <w:sz w:val="36"/>
          <w:lang w:val="en-GB"/>
        </w:rPr>
        <w:br/>
      </w:r>
      <w:r w:rsidR="005571BB">
        <w:rPr>
          <w:rFonts w:ascii="Arial" w:hAnsi="Arial"/>
          <w:b/>
          <w:sz w:val="36"/>
          <w:lang w:val="en-GB"/>
        </w:rPr>
        <w:t>P</w:t>
      </w:r>
      <w:r w:rsidRPr="00870C17">
        <w:rPr>
          <w:rFonts w:ascii="Arial" w:hAnsi="Arial"/>
          <w:b/>
          <w:sz w:val="36"/>
          <w:lang w:val="en-GB"/>
        </w:rPr>
        <w:t xml:space="preserve">roblem </w:t>
      </w:r>
      <w:proofErr w:type="spellStart"/>
      <w:r w:rsidRPr="00870C17">
        <w:rPr>
          <w:rFonts w:ascii="Arial" w:hAnsi="Arial"/>
          <w:b/>
          <w:sz w:val="36"/>
          <w:lang w:val="en-GB"/>
        </w:rPr>
        <w:t>Statment</w:t>
      </w:r>
      <w:proofErr w:type="spellEnd"/>
      <w:r w:rsidR="008B36D5" w:rsidRPr="00324C42">
        <w:rPr>
          <w:rFonts w:ascii="Arial" w:hAnsi="Arial"/>
          <w:b/>
          <w:sz w:val="36"/>
          <w:lang w:val="en-GB"/>
        </w:rPr>
        <w:br/>
      </w:r>
      <w:proofErr w:type="spellStart"/>
      <w:r w:rsidR="008B36D5" w:rsidRPr="00324C42">
        <w:rPr>
          <w:rFonts w:ascii="Arial" w:hAnsi="Arial"/>
          <w:b/>
          <w:sz w:val="36"/>
          <w:lang w:val="en-GB"/>
        </w:rPr>
        <w:t>Versione</w:t>
      </w:r>
      <w:proofErr w:type="spellEnd"/>
      <w:r w:rsidR="008B36D5" w:rsidRPr="00324C42">
        <w:rPr>
          <w:rFonts w:ascii="Arial" w:hAnsi="Arial"/>
          <w:b/>
          <w:sz w:val="36"/>
          <w:lang w:val="en-GB"/>
        </w:rPr>
        <w:t xml:space="preserve"> </w:t>
      </w:r>
      <w:r w:rsidR="007A3915" w:rsidRPr="00870C17">
        <w:rPr>
          <w:rFonts w:ascii="Arial" w:hAnsi="Arial"/>
          <w:b/>
          <w:sz w:val="36"/>
          <w:lang w:val="en-GB"/>
        </w:rPr>
        <w:t>1</w:t>
      </w:r>
      <w:r w:rsidRPr="00870C17">
        <w:rPr>
          <w:rFonts w:ascii="Arial" w:hAnsi="Arial"/>
          <w:b/>
          <w:sz w:val="36"/>
          <w:lang w:val="en-GB"/>
        </w:rPr>
        <w:t>.5</w:t>
      </w:r>
      <w:r w:rsidR="008B36D5" w:rsidRPr="00324C42">
        <w:rPr>
          <w:rFonts w:ascii="Arial" w:hAnsi="Arial"/>
          <w:b/>
          <w:sz w:val="36"/>
          <w:lang w:val="en-GB"/>
        </w:rPr>
        <w:br/>
      </w:r>
    </w:p>
    <w:p w14:paraId="0EFE7A90" w14:textId="77777777" w:rsidR="001765AE" w:rsidRPr="0062334B" w:rsidRDefault="001765AE" w:rsidP="001765AE">
      <w:pPr>
        <w:rPr>
          <w:b/>
          <w:color w:val="FF0000"/>
          <w:sz w:val="36"/>
          <w:szCs w:val="36"/>
          <w:lang w:val="en-GB"/>
        </w:rPr>
      </w:pPr>
    </w:p>
    <w:p w14:paraId="39B5244C" w14:textId="530B6CEB" w:rsidR="001765AE" w:rsidRDefault="000D5AF4" w:rsidP="50897705">
      <w:pPr>
        <w:jc w:val="center"/>
        <w:rPr>
          <w:b/>
          <w:bCs/>
          <w:color w:val="FF0000"/>
          <w:sz w:val="28"/>
          <w:szCs w:val="28"/>
        </w:rPr>
      </w:pPr>
      <w:r>
        <w:rPr>
          <w:noProof/>
        </w:rPr>
        <w:drawing>
          <wp:inline distT="0" distB="0" distL="0" distR="0" wp14:anchorId="33C8F826" wp14:editId="33AEC6BF">
            <wp:extent cx="5204460" cy="4008120"/>
            <wp:effectExtent l="0" t="0" r="0" b="0"/>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460" cy="4008120"/>
                    </a:xfrm>
                    <a:prstGeom prst="rect">
                      <a:avLst/>
                    </a:prstGeom>
                    <a:noFill/>
                    <a:ln>
                      <a:noFill/>
                    </a:ln>
                  </pic:spPr>
                </pic:pic>
              </a:graphicData>
            </a:graphic>
          </wp:inline>
        </w:drawing>
      </w:r>
    </w:p>
    <w:p w14:paraId="753E3FEA" w14:textId="77777777" w:rsidR="001765AE" w:rsidRDefault="001765AE" w:rsidP="001765AE">
      <w:pPr>
        <w:jc w:val="center"/>
        <w:rPr>
          <w:b/>
          <w:color w:val="FF0000"/>
          <w:sz w:val="28"/>
          <w:szCs w:val="28"/>
        </w:rPr>
      </w:pPr>
    </w:p>
    <w:p w14:paraId="7026D8B5" w14:textId="77777777" w:rsidR="001765AE" w:rsidRDefault="001765AE" w:rsidP="001765AE"/>
    <w:p w14:paraId="1D549CC1" w14:textId="77777777" w:rsidR="008B36D5" w:rsidRDefault="008B36D5" w:rsidP="001765AE">
      <w:pPr>
        <w:rPr>
          <w:rFonts w:ascii="Arial" w:hAnsi="Arial"/>
          <w:b/>
          <w:sz w:val="36"/>
        </w:rPr>
      </w:pPr>
    </w:p>
    <w:p w14:paraId="520E5B79" w14:textId="77777777" w:rsidR="008B36D5" w:rsidRDefault="008B36D5">
      <w:pPr>
        <w:jc w:val="center"/>
      </w:pPr>
    </w:p>
    <w:p w14:paraId="0BD8161D" w14:textId="77777777" w:rsidR="008B36D5" w:rsidRDefault="008B36D5">
      <w:pPr>
        <w:jc w:val="center"/>
      </w:pPr>
    </w:p>
    <w:p w14:paraId="7BD51240" w14:textId="3529B7AE" w:rsidR="008B36D5" w:rsidRDefault="008B36D5" w:rsidP="001B500F">
      <w:pPr>
        <w:jc w:val="center"/>
        <w:rPr>
          <w:sz w:val="32"/>
        </w:rPr>
      </w:pPr>
      <w:r>
        <w:rPr>
          <w:sz w:val="32"/>
        </w:rPr>
        <w:t xml:space="preserve">Data: </w:t>
      </w:r>
      <w:r w:rsidR="00324C42">
        <w:rPr>
          <w:sz w:val="32"/>
        </w:rPr>
        <w:t>13/10/2023</w:t>
      </w:r>
    </w:p>
    <w:p w14:paraId="382A1889" w14:textId="77777777" w:rsidR="00B51734" w:rsidRDefault="00B51734" w:rsidP="001B500F">
      <w:pPr>
        <w:jc w:val="center"/>
        <w:rPr>
          <w:sz w:val="32"/>
        </w:rPr>
      </w:pPr>
    </w:p>
    <w:p w14:paraId="53453ABC" w14:textId="77777777" w:rsidR="00B51734" w:rsidRDefault="00B51734" w:rsidP="00B51734">
      <w:pPr>
        <w:jc w:val="center"/>
        <w:rPr>
          <w:sz w:val="32"/>
        </w:rPr>
        <w:sectPr w:rsidR="00B51734">
          <w:headerReference w:type="default" r:id="rId9"/>
          <w:footerReference w:type="even" r:id="rId10"/>
          <w:footerReference w:type="default" r:id="rId11"/>
          <w:footnotePr>
            <w:pos w:val="beneathText"/>
          </w:footnotePr>
          <w:pgSz w:w="11905" w:h="16837"/>
          <w:pgMar w:top="1134" w:right="1134" w:bottom="1134" w:left="1134" w:header="720" w:footer="720" w:gutter="0"/>
          <w:cols w:space="720"/>
          <w:formProt w:val="0"/>
          <w:docGrid w:linePitch="312" w:charSpace="-6145"/>
        </w:sectPr>
      </w:pPr>
    </w:p>
    <w:p w14:paraId="21EB2D7E" w14:textId="77777777" w:rsidR="008B36D5" w:rsidRDefault="008B36D5"/>
    <w:p w14:paraId="563D0EFE" w14:textId="77777777" w:rsidR="008B36D5" w:rsidRDefault="008B36D5"/>
    <w:p w14:paraId="7F750667" w14:textId="77777777" w:rsidR="008B36D5" w:rsidRDefault="008B36D5" w:rsidP="00A01D6A">
      <w:pPr>
        <w:jc w:val="cente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8"/>
      </w:tblGrid>
      <w:tr w:rsidR="008B36D5" w14:paraId="4483F4F1" w14:textId="77777777" w:rsidTr="00565CCA">
        <w:trPr>
          <w:trHeight w:val="230"/>
        </w:trPr>
        <w:tc>
          <w:tcPr>
            <w:tcW w:w="6745" w:type="dxa"/>
            <w:tcBorders>
              <w:top w:val="single" w:sz="1" w:space="0" w:color="000000"/>
              <w:left w:val="single" w:sz="1" w:space="0" w:color="000000"/>
              <w:bottom w:val="single" w:sz="1" w:space="0" w:color="000000"/>
            </w:tcBorders>
          </w:tcPr>
          <w:p w14:paraId="47839F58" w14:textId="77777777" w:rsidR="008B36D5" w:rsidRDefault="008B36D5">
            <w:pPr>
              <w:pStyle w:val="Intestazionetabella"/>
              <w:jc w:val="left"/>
              <w:rPr>
                <w:sz w:val="20"/>
              </w:rPr>
            </w:pPr>
            <w:r>
              <w:rPr>
                <w:sz w:val="20"/>
              </w:rPr>
              <w:t xml:space="preserve"> Nome</w:t>
            </w:r>
          </w:p>
        </w:tc>
        <w:tc>
          <w:tcPr>
            <w:tcW w:w="2898" w:type="dxa"/>
            <w:tcBorders>
              <w:top w:val="single" w:sz="1" w:space="0" w:color="000000"/>
              <w:left w:val="single" w:sz="1" w:space="0" w:color="000000"/>
              <w:bottom w:val="single" w:sz="1" w:space="0" w:color="000000"/>
              <w:right w:val="single" w:sz="1" w:space="0" w:color="000000"/>
            </w:tcBorders>
          </w:tcPr>
          <w:p w14:paraId="1F84CB9C" w14:textId="77777777" w:rsidR="008B36D5" w:rsidRDefault="008B36D5">
            <w:pPr>
              <w:pStyle w:val="Intestazionetabella"/>
              <w:jc w:val="left"/>
              <w:rPr>
                <w:sz w:val="20"/>
              </w:rPr>
            </w:pPr>
            <w:r>
              <w:rPr>
                <w:sz w:val="20"/>
              </w:rPr>
              <w:t xml:space="preserve"> Matricola</w:t>
            </w:r>
          </w:p>
        </w:tc>
      </w:tr>
      <w:tr w:rsidR="001765AE" w14:paraId="497956CA" w14:textId="77777777" w:rsidTr="00565CCA">
        <w:trPr>
          <w:trHeight w:val="230"/>
        </w:trPr>
        <w:tc>
          <w:tcPr>
            <w:tcW w:w="6745" w:type="dxa"/>
            <w:tcBorders>
              <w:left w:val="single" w:sz="1" w:space="0" w:color="000000"/>
              <w:bottom w:val="single" w:sz="1" w:space="0" w:color="000000"/>
            </w:tcBorders>
          </w:tcPr>
          <w:p w14:paraId="15589027" w14:textId="63CA31CC" w:rsidR="001765AE" w:rsidRDefault="00E579C3" w:rsidP="008B36D5">
            <w:pPr>
              <w:pStyle w:val="Contenutotabella"/>
              <w:rPr>
                <w:sz w:val="20"/>
              </w:rPr>
            </w:pPr>
            <w:r>
              <w:rPr>
                <w:sz w:val="20"/>
              </w:rPr>
              <w:t>Angelo Spataro</w:t>
            </w:r>
          </w:p>
        </w:tc>
        <w:tc>
          <w:tcPr>
            <w:tcW w:w="2898" w:type="dxa"/>
            <w:tcBorders>
              <w:left w:val="single" w:sz="1" w:space="0" w:color="000000"/>
              <w:bottom w:val="single" w:sz="1" w:space="0" w:color="000000"/>
              <w:right w:val="single" w:sz="1" w:space="0" w:color="000000"/>
            </w:tcBorders>
          </w:tcPr>
          <w:p w14:paraId="019EF067" w14:textId="03C05337" w:rsidR="001765AE" w:rsidRDefault="00615156" w:rsidP="008B36D5">
            <w:pPr>
              <w:pStyle w:val="Contenutotabella"/>
              <w:rPr>
                <w:sz w:val="20"/>
              </w:rPr>
            </w:pPr>
            <w:r>
              <w:rPr>
                <w:sz w:val="20"/>
              </w:rPr>
              <w:t>0512113830</w:t>
            </w:r>
          </w:p>
        </w:tc>
      </w:tr>
      <w:tr w:rsidR="001765AE" w14:paraId="4A45D8D4" w14:textId="77777777">
        <w:trPr>
          <w:trHeight w:val="230"/>
        </w:trPr>
        <w:tc>
          <w:tcPr>
            <w:tcW w:w="6745" w:type="dxa"/>
            <w:tcBorders>
              <w:left w:val="single" w:sz="1" w:space="0" w:color="000000"/>
              <w:bottom w:val="single" w:sz="1" w:space="0" w:color="000000"/>
            </w:tcBorders>
          </w:tcPr>
          <w:p w14:paraId="4F036624" w14:textId="30444571" w:rsidR="001765AE" w:rsidRDefault="00615156" w:rsidP="008B36D5">
            <w:pPr>
              <w:pStyle w:val="Contenutotabella"/>
              <w:rPr>
                <w:sz w:val="20"/>
              </w:rPr>
            </w:pPr>
            <w:r>
              <w:rPr>
                <w:sz w:val="20"/>
              </w:rPr>
              <w:t>Giuseppe Tommaso Spataro</w:t>
            </w:r>
          </w:p>
        </w:tc>
        <w:tc>
          <w:tcPr>
            <w:tcW w:w="2892" w:type="dxa"/>
            <w:tcBorders>
              <w:left w:val="single" w:sz="1" w:space="0" w:color="000000"/>
              <w:bottom w:val="single" w:sz="1" w:space="0" w:color="000000"/>
              <w:right w:val="single" w:sz="1" w:space="0" w:color="000000"/>
            </w:tcBorders>
          </w:tcPr>
          <w:p w14:paraId="50724174" w14:textId="77777777" w:rsidR="001765AE" w:rsidRDefault="001765AE" w:rsidP="008B36D5">
            <w:pPr>
              <w:pStyle w:val="Contenutotabella"/>
              <w:rPr>
                <w:sz w:val="20"/>
              </w:rPr>
            </w:pPr>
          </w:p>
        </w:tc>
      </w:tr>
      <w:tr w:rsidR="00565CCA" w:rsidRPr="0046342D" w14:paraId="0B081CE4" w14:textId="77777777" w:rsidTr="00565CCA">
        <w:trPr>
          <w:trHeight w:val="230"/>
        </w:trPr>
        <w:tc>
          <w:tcPr>
            <w:tcW w:w="6745" w:type="dxa"/>
            <w:tcBorders>
              <w:left w:val="single" w:sz="1" w:space="0" w:color="000000"/>
              <w:bottom w:val="single" w:sz="1" w:space="0" w:color="000000"/>
            </w:tcBorders>
          </w:tcPr>
          <w:p w14:paraId="3DD2A345" w14:textId="73003D06" w:rsidR="00565CCA" w:rsidRDefault="00870C17">
            <w:pPr>
              <w:pStyle w:val="Contenutotabella"/>
              <w:rPr>
                <w:sz w:val="20"/>
              </w:rPr>
            </w:pPr>
            <w:r>
              <w:rPr>
                <w:sz w:val="20"/>
              </w:rPr>
              <w:t xml:space="preserve">Raffaele Giuseppe </w:t>
            </w:r>
            <w:proofErr w:type="spellStart"/>
            <w:r w:rsidR="00094B89">
              <w:rPr>
                <w:sz w:val="20"/>
              </w:rPr>
              <w:t>Wlodarkiewicz</w:t>
            </w:r>
            <w:proofErr w:type="spellEnd"/>
            <w:r w:rsidR="00094B89">
              <w:rPr>
                <w:sz w:val="20"/>
              </w:rPr>
              <w:t xml:space="preserve"> Setola</w:t>
            </w:r>
          </w:p>
        </w:tc>
        <w:tc>
          <w:tcPr>
            <w:tcW w:w="2892" w:type="dxa"/>
            <w:tcBorders>
              <w:left w:val="single" w:sz="1" w:space="0" w:color="000000"/>
              <w:bottom w:val="single" w:sz="1" w:space="0" w:color="000000"/>
              <w:right w:val="single" w:sz="1" w:space="0" w:color="000000"/>
            </w:tcBorders>
          </w:tcPr>
          <w:p w14:paraId="54CE57B8" w14:textId="4CA4AC17" w:rsidR="00565CCA" w:rsidRDefault="00856112">
            <w:pPr>
              <w:pStyle w:val="Contenutotabella"/>
              <w:rPr>
                <w:sz w:val="20"/>
              </w:rPr>
            </w:pPr>
            <w:r>
              <w:rPr>
                <w:sz w:val="20"/>
              </w:rPr>
              <w:t>0512114304</w:t>
            </w:r>
          </w:p>
        </w:tc>
      </w:tr>
    </w:tbl>
    <w:p w14:paraId="36A716ED" w14:textId="77777777" w:rsidR="00254B7B" w:rsidRDefault="00254B7B">
      <w:pPr>
        <w:rPr>
          <w:b/>
          <w:sz w:val="20"/>
        </w:rPr>
      </w:pPr>
    </w:p>
    <w:p w14:paraId="646FAEA3" w14:textId="77777777" w:rsidR="00947ACD" w:rsidRDefault="00947ACD">
      <w:pPr>
        <w:rPr>
          <w:b/>
          <w:sz w:val="20"/>
        </w:rPr>
      </w:pPr>
    </w:p>
    <w:p w14:paraId="2595652B" w14:textId="650DFB54" w:rsidR="008B36D5" w:rsidRDefault="008B36D5" w:rsidP="00A01D6A">
      <w:pPr>
        <w:jc w:val="cente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7E720D9A" w14:textId="77777777">
        <w:trPr>
          <w:trHeight w:val="230"/>
        </w:trPr>
        <w:tc>
          <w:tcPr>
            <w:tcW w:w="6745" w:type="dxa"/>
            <w:tcBorders>
              <w:top w:val="single" w:sz="1" w:space="0" w:color="000000"/>
              <w:left w:val="single" w:sz="1" w:space="0" w:color="000000"/>
              <w:bottom w:val="single" w:sz="1" w:space="0" w:color="000000"/>
            </w:tcBorders>
          </w:tcPr>
          <w:p w14:paraId="6F56F02B" w14:textId="77777777" w:rsidR="008B36D5" w:rsidRDefault="008B36D5">
            <w:pPr>
              <w:pStyle w:val="Intestazionetabella"/>
              <w:jc w:val="left"/>
              <w:rPr>
                <w:sz w:val="20"/>
              </w:rPr>
            </w:pPr>
            <w:r>
              <w:rPr>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tcPr>
          <w:p w14:paraId="7548A1BF" w14:textId="77777777" w:rsidR="008B36D5" w:rsidRDefault="008B36D5">
            <w:pPr>
              <w:pStyle w:val="Intestazionetabella"/>
              <w:jc w:val="left"/>
              <w:rPr>
                <w:sz w:val="20"/>
              </w:rPr>
            </w:pPr>
            <w:r>
              <w:rPr>
                <w:sz w:val="20"/>
              </w:rPr>
              <w:t xml:space="preserve"> Matricola</w:t>
            </w:r>
          </w:p>
        </w:tc>
      </w:tr>
      <w:tr w:rsidR="00D1464E" w14:paraId="73DD63D4" w14:textId="77777777">
        <w:trPr>
          <w:trHeight w:val="230"/>
        </w:trPr>
        <w:tc>
          <w:tcPr>
            <w:tcW w:w="6745" w:type="dxa"/>
            <w:tcBorders>
              <w:left w:val="single" w:sz="1" w:space="0" w:color="000000"/>
              <w:bottom w:val="single" w:sz="1" w:space="0" w:color="000000"/>
            </w:tcBorders>
          </w:tcPr>
          <w:p w14:paraId="7880B877" w14:textId="04014E7E" w:rsidR="00D1464E" w:rsidRDefault="00843BC0" w:rsidP="000A5632">
            <w:pPr>
              <w:pStyle w:val="Contenutotabella"/>
              <w:rPr>
                <w:sz w:val="20"/>
              </w:rPr>
            </w:pPr>
            <w:r>
              <w:rPr>
                <w:sz w:val="20"/>
              </w:rPr>
              <w:t>Angelo Spataro</w:t>
            </w:r>
          </w:p>
        </w:tc>
        <w:tc>
          <w:tcPr>
            <w:tcW w:w="2892" w:type="dxa"/>
            <w:tcBorders>
              <w:left w:val="single" w:sz="1" w:space="0" w:color="000000"/>
              <w:bottom w:val="single" w:sz="1" w:space="0" w:color="000000"/>
              <w:right w:val="single" w:sz="1" w:space="0" w:color="000000"/>
            </w:tcBorders>
          </w:tcPr>
          <w:p w14:paraId="7D31A03E" w14:textId="0171B0A6" w:rsidR="00D1464E" w:rsidRDefault="00843BC0" w:rsidP="000A5632">
            <w:pPr>
              <w:pStyle w:val="Contenutotabella"/>
              <w:rPr>
                <w:sz w:val="20"/>
              </w:rPr>
            </w:pPr>
            <w:r>
              <w:rPr>
                <w:sz w:val="20"/>
              </w:rPr>
              <w:t>0512113830</w:t>
            </w:r>
          </w:p>
        </w:tc>
      </w:tr>
      <w:tr w:rsidR="002713D8" w:rsidRPr="0046342D" w14:paraId="030C1858" w14:textId="77777777">
        <w:trPr>
          <w:trHeight w:val="230"/>
        </w:trPr>
        <w:tc>
          <w:tcPr>
            <w:tcW w:w="6745" w:type="dxa"/>
            <w:tcBorders>
              <w:left w:val="single" w:sz="1" w:space="0" w:color="000000"/>
              <w:bottom w:val="single" w:sz="1" w:space="0" w:color="000000"/>
            </w:tcBorders>
          </w:tcPr>
          <w:p w14:paraId="0F4BBF38" w14:textId="38E86C66" w:rsidR="002713D8" w:rsidRDefault="009D2B3B" w:rsidP="000A5632">
            <w:pPr>
              <w:pStyle w:val="Contenutotabella"/>
              <w:rPr>
                <w:sz w:val="20"/>
              </w:rPr>
            </w:pPr>
            <w:r>
              <w:rPr>
                <w:sz w:val="20"/>
              </w:rPr>
              <w:t>Giuseppe Tommaso Spataro</w:t>
            </w:r>
          </w:p>
        </w:tc>
        <w:tc>
          <w:tcPr>
            <w:tcW w:w="2892" w:type="dxa"/>
            <w:tcBorders>
              <w:left w:val="single" w:sz="1" w:space="0" w:color="000000"/>
              <w:bottom w:val="single" w:sz="1" w:space="0" w:color="000000"/>
              <w:right w:val="single" w:sz="1" w:space="0" w:color="000000"/>
            </w:tcBorders>
          </w:tcPr>
          <w:p w14:paraId="67F37CEA" w14:textId="77777777" w:rsidR="002713D8" w:rsidRDefault="002713D8" w:rsidP="000A5632">
            <w:pPr>
              <w:pStyle w:val="Contenutotabella"/>
              <w:rPr>
                <w:sz w:val="20"/>
              </w:rPr>
            </w:pPr>
          </w:p>
        </w:tc>
      </w:tr>
      <w:tr w:rsidR="002713D8" w:rsidRPr="0046342D" w14:paraId="215DB77A" w14:textId="77777777">
        <w:trPr>
          <w:trHeight w:val="230"/>
        </w:trPr>
        <w:tc>
          <w:tcPr>
            <w:tcW w:w="6745" w:type="dxa"/>
            <w:tcBorders>
              <w:left w:val="single" w:sz="1" w:space="0" w:color="000000"/>
              <w:bottom w:val="single" w:sz="1" w:space="0" w:color="000000"/>
            </w:tcBorders>
          </w:tcPr>
          <w:p w14:paraId="020E9AB3" w14:textId="3F471084" w:rsidR="002713D8" w:rsidRDefault="00094B89" w:rsidP="000A5632">
            <w:pPr>
              <w:pStyle w:val="Contenutotabella"/>
              <w:rPr>
                <w:sz w:val="20"/>
              </w:rPr>
            </w:pPr>
            <w:r>
              <w:rPr>
                <w:sz w:val="20"/>
              </w:rPr>
              <w:t xml:space="preserve">Raffaele Giuseppe </w:t>
            </w:r>
            <w:proofErr w:type="spellStart"/>
            <w:r>
              <w:rPr>
                <w:sz w:val="20"/>
              </w:rPr>
              <w:t>Wlodarkiewicz</w:t>
            </w:r>
            <w:proofErr w:type="spellEnd"/>
            <w:r>
              <w:rPr>
                <w:sz w:val="20"/>
              </w:rPr>
              <w:t xml:space="preserve"> Setola</w:t>
            </w:r>
          </w:p>
        </w:tc>
        <w:tc>
          <w:tcPr>
            <w:tcW w:w="2892" w:type="dxa"/>
            <w:tcBorders>
              <w:left w:val="single" w:sz="1" w:space="0" w:color="000000"/>
              <w:bottom w:val="single" w:sz="1" w:space="0" w:color="000000"/>
              <w:right w:val="single" w:sz="1" w:space="0" w:color="000000"/>
            </w:tcBorders>
          </w:tcPr>
          <w:p w14:paraId="05517763" w14:textId="6F878679" w:rsidR="002713D8" w:rsidRDefault="003852F1" w:rsidP="000A5632">
            <w:pPr>
              <w:pStyle w:val="Contenutotabella"/>
              <w:rPr>
                <w:sz w:val="20"/>
              </w:rPr>
            </w:pPr>
            <w:r>
              <w:rPr>
                <w:sz w:val="20"/>
              </w:rPr>
              <w:t>0512114304</w:t>
            </w:r>
          </w:p>
        </w:tc>
      </w:tr>
    </w:tbl>
    <w:p w14:paraId="74F3036D" w14:textId="77777777" w:rsidR="008B36D5" w:rsidRDefault="008B36D5">
      <w:pPr>
        <w:rPr>
          <w:b/>
          <w:sz w:val="20"/>
        </w:rPr>
      </w:pPr>
    </w:p>
    <w:p w14:paraId="29D77532"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85"/>
        <w:gridCol w:w="7652"/>
      </w:tblGrid>
      <w:tr w:rsidR="008B36D5" w14:paraId="1D030435" w14:textId="77777777" w:rsidTr="001B3DF4">
        <w:trPr>
          <w:trHeight w:val="230"/>
        </w:trPr>
        <w:tc>
          <w:tcPr>
            <w:tcW w:w="1985" w:type="dxa"/>
            <w:tcBorders>
              <w:top w:val="single" w:sz="1" w:space="0" w:color="000000"/>
              <w:left w:val="single" w:sz="1" w:space="0" w:color="000000"/>
              <w:bottom w:val="single" w:sz="1" w:space="0" w:color="000000"/>
            </w:tcBorders>
          </w:tcPr>
          <w:p w14:paraId="49B7B7BC" w14:textId="77777777" w:rsidR="008B36D5" w:rsidRDefault="008B36D5">
            <w:pPr>
              <w:pStyle w:val="Contenutotabella"/>
              <w:rPr>
                <w:b/>
                <w:sz w:val="20"/>
              </w:rPr>
            </w:pPr>
            <w:r>
              <w:rPr>
                <w:b/>
                <w:sz w:val="20"/>
              </w:rPr>
              <w:t xml:space="preserve"> Scritto da:</w:t>
            </w:r>
          </w:p>
        </w:tc>
        <w:tc>
          <w:tcPr>
            <w:tcW w:w="7652" w:type="dxa"/>
            <w:tcBorders>
              <w:top w:val="single" w:sz="1" w:space="0" w:color="000000"/>
              <w:left w:val="single" w:sz="1" w:space="0" w:color="000000"/>
              <w:bottom w:val="single" w:sz="1" w:space="0" w:color="000000"/>
              <w:right w:val="single" w:sz="1" w:space="0" w:color="000000"/>
            </w:tcBorders>
          </w:tcPr>
          <w:p w14:paraId="28108675" w14:textId="275F38E2" w:rsidR="008B36D5" w:rsidRDefault="009E18FF">
            <w:pPr>
              <w:pStyle w:val="Contenutotabella"/>
              <w:rPr>
                <w:sz w:val="20"/>
              </w:rPr>
            </w:pPr>
            <w:r>
              <w:rPr>
                <w:sz w:val="20"/>
              </w:rPr>
              <w:t>A</w:t>
            </w:r>
            <w:r w:rsidR="006722D3">
              <w:rPr>
                <w:sz w:val="20"/>
              </w:rPr>
              <w:t>ngelo Spataro</w:t>
            </w:r>
            <w:r>
              <w:rPr>
                <w:sz w:val="20"/>
              </w:rPr>
              <w:t>,</w:t>
            </w:r>
            <w:r w:rsidR="006722D3">
              <w:rPr>
                <w:sz w:val="20"/>
              </w:rPr>
              <w:t xml:space="preserve"> </w:t>
            </w:r>
            <w:r w:rsidR="00CF7511">
              <w:rPr>
                <w:sz w:val="20"/>
              </w:rPr>
              <w:t>Giuseppe Tommaso Spataro</w:t>
            </w:r>
            <w:r w:rsidR="003714AC">
              <w:rPr>
                <w:sz w:val="20"/>
              </w:rPr>
              <w:t xml:space="preserve">, </w:t>
            </w:r>
            <w:r>
              <w:rPr>
                <w:sz w:val="20"/>
              </w:rPr>
              <w:t xml:space="preserve">Raffaele Giuseppe </w:t>
            </w:r>
            <w:proofErr w:type="spellStart"/>
            <w:r>
              <w:rPr>
                <w:sz w:val="20"/>
              </w:rPr>
              <w:t>Wlodarkiewicz</w:t>
            </w:r>
            <w:proofErr w:type="spellEnd"/>
            <w:r>
              <w:rPr>
                <w:sz w:val="20"/>
              </w:rPr>
              <w:t xml:space="preserve"> Setola</w:t>
            </w:r>
          </w:p>
        </w:tc>
      </w:tr>
    </w:tbl>
    <w:p w14:paraId="17C52698" w14:textId="77777777" w:rsidR="008B36D5" w:rsidRDefault="008B36D5">
      <w:pPr>
        <w:rPr>
          <w:b/>
          <w:sz w:val="20"/>
        </w:rPr>
      </w:pPr>
    </w:p>
    <w:p w14:paraId="016657AF" w14:textId="77777777" w:rsidR="008B36D5" w:rsidRDefault="008B36D5">
      <w:pPr>
        <w:rPr>
          <w:b/>
          <w:sz w:val="20"/>
        </w:rPr>
      </w:pPr>
    </w:p>
    <w:p w14:paraId="4E3E8C78" w14:textId="77777777" w:rsidR="008B36D5" w:rsidRDefault="008B36D5">
      <w:pPr>
        <w:rPr>
          <w:b/>
          <w:sz w:val="20"/>
        </w:rPr>
      </w:pPr>
    </w:p>
    <w:p w14:paraId="509FC4C4" w14:textId="77777777" w:rsidR="008B36D5" w:rsidRDefault="008B36D5">
      <w:pPr>
        <w:rPr>
          <w:b/>
          <w:sz w:val="20"/>
        </w:rPr>
      </w:pPr>
    </w:p>
    <w:p w14:paraId="1C4C6B19"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3E48309F" w14:textId="77777777">
        <w:trPr>
          <w:trHeight w:val="230"/>
        </w:trPr>
        <w:tc>
          <w:tcPr>
            <w:tcW w:w="1927" w:type="dxa"/>
            <w:tcBorders>
              <w:top w:val="single" w:sz="1" w:space="0" w:color="000000"/>
              <w:left w:val="single" w:sz="1" w:space="0" w:color="000000"/>
              <w:bottom w:val="single" w:sz="1" w:space="0" w:color="000000"/>
            </w:tcBorders>
          </w:tcPr>
          <w:p w14:paraId="3AB55408" w14:textId="77777777" w:rsidR="008B36D5" w:rsidRDefault="008B36D5">
            <w:pPr>
              <w:pStyle w:val="Intestazionetabella"/>
              <w:rPr>
                <w:sz w:val="20"/>
              </w:rPr>
            </w:pPr>
            <w:r>
              <w:rPr>
                <w:sz w:val="20"/>
              </w:rPr>
              <w:t>Data</w:t>
            </w:r>
          </w:p>
        </w:tc>
        <w:tc>
          <w:tcPr>
            <w:tcW w:w="964" w:type="dxa"/>
            <w:tcBorders>
              <w:top w:val="single" w:sz="1" w:space="0" w:color="000000"/>
              <w:left w:val="single" w:sz="1" w:space="0" w:color="000000"/>
              <w:bottom w:val="single" w:sz="1" w:space="0" w:color="000000"/>
            </w:tcBorders>
          </w:tcPr>
          <w:p w14:paraId="5965885A" w14:textId="77777777" w:rsidR="008B36D5" w:rsidRDefault="008B36D5">
            <w:pPr>
              <w:pStyle w:val="Intestazionetabella"/>
              <w:rPr>
                <w:sz w:val="20"/>
              </w:rPr>
            </w:pPr>
            <w:r>
              <w:rPr>
                <w:sz w:val="20"/>
              </w:rPr>
              <w:t>Versione</w:t>
            </w:r>
          </w:p>
        </w:tc>
        <w:tc>
          <w:tcPr>
            <w:tcW w:w="4336" w:type="dxa"/>
            <w:tcBorders>
              <w:top w:val="single" w:sz="1" w:space="0" w:color="000000"/>
              <w:left w:val="single" w:sz="1" w:space="0" w:color="000000"/>
              <w:bottom w:val="single" w:sz="1" w:space="0" w:color="000000"/>
            </w:tcBorders>
          </w:tcPr>
          <w:p w14:paraId="272CCF8B" w14:textId="77777777" w:rsidR="008B36D5" w:rsidRDefault="008B36D5">
            <w:pPr>
              <w:pStyle w:val="Intestazionetabella"/>
              <w:rPr>
                <w:sz w:val="20"/>
              </w:rPr>
            </w:pPr>
            <w:r>
              <w:rPr>
                <w:sz w:val="20"/>
              </w:rPr>
              <w:t>Descrizione</w:t>
            </w:r>
          </w:p>
        </w:tc>
        <w:tc>
          <w:tcPr>
            <w:tcW w:w="2410" w:type="dxa"/>
            <w:tcBorders>
              <w:top w:val="single" w:sz="1" w:space="0" w:color="000000"/>
              <w:left w:val="single" w:sz="1" w:space="0" w:color="000000"/>
              <w:bottom w:val="single" w:sz="1" w:space="0" w:color="000000"/>
              <w:right w:val="single" w:sz="1" w:space="0" w:color="000000"/>
            </w:tcBorders>
          </w:tcPr>
          <w:p w14:paraId="7D22E215" w14:textId="77777777" w:rsidR="008B36D5" w:rsidRDefault="008B36D5">
            <w:pPr>
              <w:pStyle w:val="Intestazionetabella"/>
              <w:rPr>
                <w:sz w:val="20"/>
              </w:rPr>
            </w:pPr>
            <w:r>
              <w:rPr>
                <w:sz w:val="20"/>
              </w:rPr>
              <w:t>Autore</w:t>
            </w:r>
          </w:p>
        </w:tc>
      </w:tr>
      <w:tr w:rsidR="008B36D5" w14:paraId="005B3F20" w14:textId="77777777">
        <w:trPr>
          <w:trHeight w:val="230"/>
        </w:trPr>
        <w:tc>
          <w:tcPr>
            <w:tcW w:w="1927" w:type="dxa"/>
            <w:tcBorders>
              <w:left w:val="single" w:sz="1" w:space="0" w:color="000000"/>
              <w:bottom w:val="single" w:sz="1" w:space="0" w:color="000000"/>
            </w:tcBorders>
          </w:tcPr>
          <w:p w14:paraId="727E1A4D" w14:textId="59DF01DD" w:rsidR="008B36D5" w:rsidRDefault="00DE08AD" w:rsidP="00A01D6A">
            <w:pPr>
              <w:pStyle w:val="Contenutotabella"/>
              <w:jc w:val="center"/>
              <w:rPr>
                <w:sz w:val="20"/>
              </w:rPr>
            </w:pPr>
            <w:r>
              <w:rPr>
                <w:sz w:val="20"/>
              </w:rPr>
              <w:t>13/10/2023</w:t>
            </w:r>
          </w:p>
        </w:tc>
        <w:tc>
          <w:tcPr>
            <w:tcW w:w="964" w:type="dxa"/>
            <w:tcBorders>
              <w:left w:val="single" w:sz="1" w:space="0" w:color="000000"/>
              <w:bottom w:val="single" w:sz="1" w:space="0" w:color="000000"/>
            </w:tcBorders>
          </w:tcPr>
          <w:p w14:paraId="6AC3F44E" w14:textId="14FD8328" w:rsidR="008B36D5" w:rsidRDefault="00D24388" w:rsidP="00A01D6A">
            <w:pPr>
              <w:pStyle w:val="Contenutotabella"/>
              <w:jc w:val="center"/>
              <w:rPr>
                <w:sz w:val="20"/>
              </w:rPr>
            </w:pPr>
            <w:r>
              <w:rPr>
                <w:sz w:val="20"/>
              </w:rPr>
              <w:t>1.0</w:t>
            </w:r>
          </w:p>
        </w:tc>
        <w:tc>
          <w:tcPr>
            <w:tcW w:w="4336" w:type="dxa"/>
            <w:tcBorders>
              <w:left w:val="single" w:sz="1" w:space="0" w:color="000000"/>
              <w:bottom w:val="single" w:sz="1" w:space="0" w:color="000000"/>
            </w:tcBorders>
          </w:tcPr>
          <w:p w14:paraId="7A8049BF" w14:textId="197D1EDC" w:rsidR="008B36D5" w:rsidRDefault="00A679CC" w:rsidP="00A01D6A">
            <w:pPr>
              <w:pStyle w:val="Contenutotabella"/>
              <w:jc w:val="center"/>
              <w:rPr>
                <w:sz w:val="20"/>
              </w:rPr>
            </w:pPr>
            <w:r>
              <w:rPr>
                <w:sz w:val="20"/>
              </w:rPr>
              <w:t>Prima stesura del documento</w:t>
            </w:r>
          </w:p>
        </w:tc>
        <w:tc>
          <w:tcPr>
            <w:tcW w:w="2410" w:type="dxa"/>
            <w:tcBorders>
              <w:left w:val="single" w:sz="1" w:space="0" w:color="000000"/>
              <w:bottom w:val="single" w:sz="1" w:space="0" w:color="000000"/>
              <w:right w:val="single" w:sz="1" w:space="0" w:color="000000"/>
            </w:tcBorders>
          </w:tcPr>
          <w:p w14:paraId="269A166E" w14:textId="6D00EDC8" w:rsidR="008B36D5" w:rsidRDefault="005016AA" w:rsidP="00A01D6A">
            <w:pPr>
              <w:pStyle w:val="Contenutotabella"/>
              <w:jc w:val="center"/>
              <w:rPr>
                <w:sz w:val="20"/>
              </w:rPr>
            </w:pPr>
            <w:r>
              <w:rPr>
                <w:sz w:val="20"/>
              </w:rPr>
              <w:t xml:space="preserve">Raffaele Giuseppe </w:t>
            </w:r>
            <w:proofErr w:type="spellStart"/>
            <w:r>
              <w:rPr>
                <w:sz w:val="20"/>
              </w:rPr>
              <w:t>Wlodarkiewicz</w:t>
            </w:r>
            <w:proofErr w:type="spellEnd"/>
            <w:r>
              <w:rPr>
                <w:sz w:val="20"/>
              </w:rPr>
              <w:t xml:space="preserve"> Setola</w:t>
            </w:r>
          </w:p>
        </w:tc>
      </w:tr>
      <w:tr w:rsidR="008B36D5" w14:paraId="6C585E9E" w14:textId="77777777">
        <w:trPr>
          <w:trHeight w:val="230"/>
        </w:trPr>
        <w:tc>
          <w:tcPr>
            <w:tcW w:w="1927" w:type="dxa"/>
            <w:tcBorders>
              <w:left w:val="single" w:sz="1" w:space="0" w:color="000000"/>
              <w:bottom w:val="single" w:sz="1" w:space="0" w:color="000000"/>
            </w:tcBorders>
          </w:tcPr>
          <w:p w14:paraId="479154D7" w14:textId="2240ED71" w:rsidR="008B36D5" w:rsidRDefault="00715903" w:rsidP="00A01D6A">
            <w:pPr>
              <w:pStyle w:val="Contenutotabella"/>
              <w:jc w:val="center"/>
              <w:rPr>
                <w:sz w:val="20"/>
              </w:rPr>
            </w:pPr>
            <w:r>
              <w:rPr>
                <w:sz w:val="20"/>
              </w:rPr>
              <w:t>15/10/2023</w:t>
            </w:r>
          </w:p>
        </w:tc>
        <w:tc>
          <w:tcPr>
            <w:tcW w:w="964" w:type="dxa"/>
            <w:tcBorders>
              <w:left w:val="single" w:sz="1" w:space="0" w:color="000000"/>
              <w:bottom w:val="single" w:sz="1" w:space="0" w:color="000000"/>
            </w:tcBorders>
          </w:tcPr>
          <w:p w14:paraId="2D708803" w14:textId="72409BDD" w:rsidR="008B36D5" w:rsidRDefault="00F026E4" w:rsidP="00A01D6A">
            <w:pPr>
              <w:pStyle w:val="Contenutotabella"/>
              <w:jc w:val="center"/>
              <w:rPr>
                <w:sz w:val="20"/>
              </w:rPr>
            </w:pPr>
            <w:r>
              <w:rPr>
                <w:sz w:val="20"/>
              </w:rPr>
              <w:t>1.1</w:t>
            </w:r>
          </w:p>
        </w:tc>
        <w:tc>
          <w:tcPr>
            <w:tcW w:w="4336" w:type="dxa"/>
            <w:tcBorders>
              <w:left w:val="single" w:sz="1" w:space="0" w:color="000000"/>
              <w:bottom w:val="single" w:sz="1" w:space="0" w:color="000000"/>
            </w:tcBorders>
          </w:tcPr>
          <w:p w14:paraId="511E9D07" w14:textId="2618E33D" w:rsidR="008B36D5" w:rsidRDefault="00A679CC" w:rsidP="00A01D6A">
            <w:pPr>
              <w:pStyle w:val="Contenutotabella"/>
              <w:jc w:val="center"/>
              <w:rPr>
                <w:sz w:val="20"/>
              </w:rPr>
            </w:pPr>
            <w:r>
              <w:rPr>
                <w:sz w:val="20"/>
              </w:rPr>
              <w:t>Aggiunta degli scenari</w:t>
            </w:r>
          </w:p>
        </w:tc>
        <w:tc>
          <w:tcPr>
            <w:tcW w:w="2410" w:type="dxa"/>
            <w:tcBorders>
              <w:left w:val="single" w:sz="1" w:space="0" w:color="000000"/>
              <w:bottom w:val="single" w:sz="1" w:space="0" w:color="000000"/>
              <w:right w:val="single" w:sz="1" w:space="0" w:color="000000"/>
            </w:tcBorders>
          </w:tcPr>
          <w:p w14:paraId="1E7AE964" w14:textId="265FD834" w:rsidR="008B36D5" w:rsidRDefault="00FA2DA6" w:rsidP="00A01D6A">
            <w:pPr>
              <w:pStyle w:val="Contenutotabella"/>
              <w:jc w:val="center"/>
              <w:rPr>
                <w:sz w:val="20"/>
              </w:rPr>
            </w:pPr>
            <w:r>
              <w:rPr>
                <w:sz w:val="20"/>
              </w:rPr>
              <w:t>Spataro Angelo</w:t>
            </w:r>
          </w:p>
        </w:tc>
      </w:tr>
      <w:tr w:rsidR="008B36D5" w14:paraId="0B0E4CAA" w14:textId="77777777">
        <w:trPr>
          <w:trHeight w:val="230"/>
        </w:trPr>
        <w:tc>
          <w:tcPr>
            <w:tcW w:w="1927" w:type="dxa"/>
            <w:tcBorders>
              <w:left w:val="single" w:sz="1" w:space="0" w:color="000000"/>
              <w:bottom w:val="single" w:sz="1" w:space="0" w:color="000000"/>
            </w:tcBorders>
          </w:tcPr>
          <w:p w14:paraId="1532C392" w14:textId="105CAF0D" w:rsidR="008B36D5" w:rsidRDefault="007F10F7" w:rsidP="00A01D6A">
            <w:pPr>
              <w:pStyle w:val="Contenutotabella"/>
              <w:jc w:val="center"/>
              <w:rPr>
                <w:sz w:val="20"/>
              </w:rPr>
            </w:pPr>
            <w:r>
              <w:rPr>
                <w:sz w:val="20"/>
              </w:rPr>
              <w:t>1</w:t>
            </w:r>
            <w:r w:rsidR="00F026E4">
              <w:rPr>
                <w:sz w:val="20"/>
              </w:rPr>
              <w:t>8/10/2023</w:t>
            </w:r>
          </w:p>
        </w:tc>
        <w:tc>
          <w:tcPr>
            <w:tcW w:w="964" w:type="dxa"/>
            <w:tcBorders>
              <w:left w:val="single" w:sz="1" w:space="0" w:color="000000"/>
              <w:bottom w:val="single" w:sz="1" w:space="0" w:color="000000"/>
            </w:tcBorders>
          </w:tcPr>
          <w:p w14:paraId="5785685E" w14:textId="1CB38DFD" w:rsidR="008B36D5" w:rsidRDefault="00F026E4" w:rsidP="00A01D6A">
            <w:pPr>
              <w:pStyle w:val="Contenutotabella"/>
              <w:jc w:val="center"/>
              <w:rPr>
                <w:sz w:val="20"/>
              </w:rPr>
            </w:pPr>
            <w:r>
              <w:rPr>
                <w:sz w:val="20"/>
              </w:rPr>
              <w:t>1.2</w:t>
            </w:r>
          </w:p>
        </w:tc>
        <w:tc>
          <w:tcPr>
            <w:tcW w:w="4336" w:type="dxa"/>
            <w:tcBorders>
              <w:left w:val="single" w:sz="1" w:space="0" w:color="000000"/>
              <w:bottom w:val="single" w:sz="1" w:space="0" w:color="000000"/>
            </w:tcBorders>
          </w:tcPr>
          <w:p w14:paraId="3401BE0F" w14:textId="2C01C305" w:rsidR="008B36D5" w:rsidRDefault="00A679CC" w:rsidP="00A01D6A">
            <w:pPr>
              <w:pStyle w:val="Contenutotabella"/>
              <w:jc w:val="center"/>
              <w:rPr>
                <w:sz w:val="20"/>
              </w:rPr>
            </w:pPr>
            <w:r>
              <w:rPr>
                <w:sz w:val="20"/>
              </w:rPr>
              <w:t>Ambiente di destinazione e scadenza</w:t>
            </w:r>
          </w:p>
        </w:tc>
        <w:tc>
          <w:tcPr>
            <w:tcW w:w="2410" w:type="dxa"/>
            <w:tcBorders>
              <w:left w:val="single" w:sz="1" w:space="0" w:color="000000"/>
              <w:bottom w:val="single" w:sz="1" w:space="0" w:color="000000"/>
              <w:right w:val="single" w:sz="1" w:space="0" w:color="000000"/>
            </w:tcBorders>
          </w:tcPr>
          <w:p w14:paraId="41E50C1B" w14:textId="77777777" w:rsidR="008B36D5" w:rsidRDefault="008B36D5" w:rsidP="00A01D6A">
            <w:pPr>
              <w:pStyle w:val="Contenutotabella"/>
              <w:jc w:val="center"/>
              <w:rPr>
                <w:sz w:val="20"/>
              </w:rPr>
            </w:pPr>
          </w:p>
        </w:tc>
      </w:tr>
      <w:tr w:rsidR="008B36D5" w14:paraId="69510F14" w14:textId="77777777">
        <w:trPr>
          <w:trHeight w:val="230"/>
        </w:trPr>
        <w:tc>
          <w:tcPr>
            <w:tcW w:w="1927" w:type="dxa"/>
            <w:tcBorders>
              <w:left w:val="single" w:sz="1" w:space="0" w:color="000000"/>
              <w:bottom w:val="single" w:sz="1" w:space="0" w:color="000000"/>
            </w:tcBorders>
          </w:tcPr>
          <w:p w14:paraId="3E9FDBF7"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15C67424"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796241A5"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497D5C77" w14:textId="77777777" w:rsidR="008B36D5" w:rsidRDefault="008B36D5" w:rsidP="00A01D6A">
            <w:pPr>
              <w:pStyle w:val="Contenutotabella"/>
              <w:jc w:val="center"/>
              <w:rPr>
                <w:sz w:val="20"/>
              </w:rPr>
            </w:pPr>
          </w:p>
        </w:tc>
      </w:tr>
      <w:tr w:rsidR="008B36D5" w14:paraId="25A56BA4" w14:textId="77777777">
        <w:trPr>
          <w:trHeight w:val="230"/>
        </w:trPr>
        <w:tc>
          <w:tcPr>
            <w:tcW w:w="1927" w:type="dxa"/>
            <w:tcBorders>
              <w:left w:val="single" w:sz="1" w:space="0" w:color="000000"/>
              <w:bottom w:val="single" w:sz="1" w:space="0" w:color="000000"/>
            </w:tcBorders>
          </w:tcPr>
          <w:p w14:paraId="65BC67E7"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07EAE981"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5A0CB282"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34290B5B" w14:textId="77777777" w:rsidR="008B36D5" w:rsidRDefault="008B36D5" w:rsidP="00A01D6A">
            <w:pPr>
              <w:pStyle w:val="Contenutotabella"/>
              <w:jc w:val="center"/>
              <w:rPr>
                <w:sz w:val="20"/>
              </w:rPr>
            </w:pPr>
          </w:p>
        </w:tc>
      </w:tr>
      <w:tr w:rsidR="008B36D5" w14:paraId="7C31DA62" w14:textId="77777777">
        <w:trPr>
          <w:trHeight w:val="230"/>
        </w:trPr>
        <w:tc>
          <w:tcPr>
            <w:tcW w:w="1927" w:type="dxa"/>
            <w:tcBorders>
              <w:left w:val="single" w:sz="1" w:space="0" w:color="000000"/>
              <w:bottom w:val="single" w:sz="1" w:space="0" w:color="000000"/>
            </w:tcBorders>
          </w:tcPr>
          <w:p w14:paraId="561F344A" w14:textId="77777777" w:rsidR="008B36D5" w:rsidRDefault="008B36D5" w:rsidP="00A01D6A">
            <w:pPr>
              <w:pStyle w:val="Contenutotabella"/>
              <w:jc w:val="center"/>
              <w:rPr>
                <w:sz w:val="20"/>
              </w:rPr>
            </w:pPr>
          </w:p>
        </w:tc>
        <w:tc>
          <w:tcPr>
            <w:tcW w:w="964" w:type="dxa"/>
            <w:tcBorders>
              <w:left w:val="single" w:sz="1" w:space="0" w:color="000000"/>
              <w:bottom w:val="single" w:sz="1" w:space="0" w:color="000000"/>
            </w:tcBorders>
          </w:tcPr>
          <w:p w14:paraId="0625E031" w14:textId="77777777" w:rsidR="008B36D5" w:rsidRDefault="008B36D5" w:rsidP="00A01D6A">
            <w:pPr>
              <w:pStyle w:val="Contenutotabella"/>
              <w:jc w:val="center"/>
              <w:rPr>
                <w:sz w:val="20"/>
              </w:rPr>
            </w:pPr>
          </w:p>
        </w:tc>
        <w:tc>
          <w:tcPr>
            <w:tcW w:w="4336" w:type="dxa"/>
            <w:tcBorders>
              <w:left w:val="single" w:sz="1" w:space="0" w:color="000000"/>
              <w:bottom w:val="single" w:sz="1" w:space="0" w:color="000000"/>
            </w:tcBorders>
          </w:tcPr>
          <w:p w14:paraId="76165B17" w14:textId="77777777" w:rsidR="008B36D5" w:rsidRDefault="008B36D5" w:rsidP="00A01D6A">
            <w:pPr>
              <w:pStyle w:val="Contenutotabella"/>
              <w:jc w:val="center"/>
              <w:rPr>
                <w:sz w:val="20"/>
              </w:rPr>
            </w:pPr>
          </w:p>
        </w:tc>
        <w:tc>
          <w:tcPr>
            <w:tcW w:w="2410" w:type="dxa"/>
            <w:tcBorders>
              <w:left w:val="single" w:sz="1" w:space="0" w:color="000000"/>
              <w:bottom w:val="single" w:sz="1" w:space="0" w:color="000000"/>
              <w:right w:val="single" w:sz="1" w:space="0" w:color="000000"/>
            </w:tcBorders>
          </w:tcPr>
          <w:p w14:paraId="52B17066" w14:textId="77777777" w:rsidR="008B36D5" w:rsidRDefault="008B36D5" w:rsidP="00A01D6A">
            <w:pPr>
              <w:pStyle w:val="Contenutotabella"/>
              <w:jc w:val="center"/>
              <w:rPr>
                <w:sz w:val="20"/>
              </w:rPr>
            </w:pPr>
          </w:p>
        </w:tc>
      </w:tr>
      <w:tr w:rsidR="008B36D5" w14:paraId="398D220F" w14:textId="77777777">
        <w:trPr>
          <w:trHeight w:val="230"/>
        </w:trPr>
        <w:tc>
          <w:tcPr>
            <w:tcW w:w="1927" w:type="dxa"/>
            <w:vMerge w:val="restart"/>
            <w:tcBorders>
              <w:left w:val="single" w:sz="1" w:space="0" w:color="000000"/>
              <w:bottom w:val="single" w:sz="1" w:space="0" w:color="000000"/>
            </w:tcBorders>
          </w:tcPr>
          <w:p w14:paraId="1F93DFEF" w14:textId="77777777" w:rsidR="008B36D5" w:rsidRDefault="008B36D5" w:rsidP="00A01D6A">
            <w:pPr>
              <w:pStyle w:val="Contenutotabella"/>
              <w:jc w:val="center"/>
              <w:rPr>
                <w:sz w:val="20"/>
              </w:rPr>
            </w:pPr>
          </w:p>
        </w:tc>
        <w:tc>
          <w:tcPr>
            <w:tcW w:w="964" w:type="dxa"/>
            <w:vMerge w:val="restart"/>
            <w:tcBorders>
              <w:left w:val="single" w:sz="1" w:space="0" w:color="000000"/>
              <w:bottom w:val="single" w:sz="1" w:space="0" w:color="000000"/>
            </w:tcBorders>
          </w:tcPr>
          <w:p w14:paraId="070290E5" w14:textId="77777777" w:rsidR="008B36D5" w:rsidRDefault="008B36D5" w:rsidP="00A01D6A">
            <w:pPr>
              <w:pStyle w:val="Contenutotabella"/>
              <w:jc w:val="center"/>
              <w:rPr>
                <w:sz w:val="20"/>
              </w:rPr>
            </w:pPr>
          </w:p>
        </w:tc>
        <w:tc>
          <w:tcPr>
            <w:tcW w:w="4336" w:type="dxa"/>
            <w:vMerge w:val="restart"/>
            <w:tcBorders>
              <w:left w:val="single" w:sz="1" w:space="0" w:color="000000"/>
              <w:bottom w:val="single" w:sz="1" w:space="0" w:color="000000"/>
            </w:tcBorders>
          </w:tcPr>
          <w:p w14:paraId="087D5618" w14:textId="77777777" w:rsidR="008B36D5" w:rsidRDefault="008B36D5" w:rsidP="00A01D6A">
            <w:pPr>
              <w:pStyle w:val="Contenutotabella"/>
              <w:jc w:val="center"/>
              <w:rPr>
                <w:sz w:val="20"/>
              </w:rPr>
            </w:pPr>
          </w:p>
        </w:tc>
        <w:tc>
          <w:tcPr>
            <w:tcW w:w="2410" w:type="dxa"/>
            <w:vMerge w:val="restart"/>
            <w:tcBorders>
              <w:left w:val="single" w:sz="1" w:space="0" w:color="000000"/>
              <w:bottom w:val="single" w:sz="1" w:space="0" w:color="000000"/>
              <w:right w:val="single" w:sz="1" w:space="0" w:color="000000"/>
            </w:tcBorders>
          </w:tcPr>
          <w:p w14:paraId="4B5C9356" w14:textId="77777777" w:rsidR="008B36D5" w:rsidRDefault="008B36D5" w:rsidP="00A01D6A">
            <w:pPr>
              <w:pStyle w:val="Contenutotabella"/>
              <w:jc w:val="center"/>
              <w:rPr>
                <w:sz w:val="20"/>
              </w:rPr>
            </w:pPr>
          </w:p>
        </w:tc>
      </w:tr>
    </w:tbl>
    <w:p w14:paraId="76606ECA" w14:textId="77777777" w:rsidR="00B51734" w:rsidRDefault="00B51734">
      <w:pPr>
        <w:jc w:val="center"/>
        <w:rPr>
          <w:rFonts w:ascii="Arial" w:hAnsi="Arial"/>
          <w:b/>
          <w:sz w:val="32"/>
        </w:rPr>
        <w:sectPr w:rsidR="00B51734">
          <w:headerReference w:type="default" r:id="rId12"/>
          <w:footerReference w:type="default" r:id="rId13"/>
          <w:headerReference w:type="first" r:id="rId14"/>
          <w:footerReference w:type="first" r:id="rId15"/>
          <w:footnotePr>
            <w:pos w:val="beneathText"/>
          </w:footnotePr>
          <w:pgSz w:w="11905" w:h="16837"/>
          <w:pgMar w:top="2095" w:right="1134" w:bottom="1798" w:left="1134" w:header="1134" w:footer="1134" w:gutter="0"/>
          <w:cols w:space="720"/>
          <w:formProt w:val="0"/>
          <w:docGrid w:linePitch="312" w:charSpace="-6145"/>
        </w:sectPr>
      </w:pPr>
    </w:p>
    <w:p w14:paraId="6C873750" w14:textId="77777777" w:rsidR="00B51734" w:rsidRDefault="00B51734" w:rsidP="00B51734">
      <w:pPr>
        <w:pStyle w:val="Intestazioneindice"/>
      </w:pPr>
    </w:p>
    <w:p w14:paraId="1A61E2B0" w14:textId="77777777" w:rsidR="00B51734" w:rsidRDefault="00B51734" w:rsidP="00B51734">
      <w:pPr>
        <w:pStyle w:val="Intestazioneindice"/>
      </w:pPr>
    </w:p>
    <w:p w14:paraId="38423FB2" w14:textId="77777777" w:rsidR="00A17BA5" w:rsidRDefault="00A17BA5" w:rsidP="00B51734">
      <w:pPr>
        <w:pStyle w:val="Intestazioneindice"/>
        <w:sectPr w:rsidR="00A17BA5" w:rsidSect="001765AE">
          <w:headerReference w:type="even" r:id="rId16"/>
          <w:headerReference w:type="default" r:id="rId17"/>
          <w:footerReference w:type="even" r:id="rId18"/>
          <w:footerReference w:type="default" r:id="rId19"/>
          <w:headerReference w:type="first" r:id="rId20"/>
          <w:footerReference w:type="first" r:id="rId21"/>
          <w:footnotePr>
            <w:pos w:val="beneathText"/>
          </w:footnotePr>
          <w:type w:val="continuous"/>
          <w:pgSz w:w="11905" w:h="16837"/>
          <w:pgMar w:top="1560" w:right="1134" w:bottom="1798" w:left="1134" w:header="1134" w:footer="1134" w:gutter="0"/>
          <w:cols w:space="720"/>
          <w:formProt w:val="0"/>
          <w:docGrid w:linePitch="312" w:charSpace="-6145"/>
        </w:sectPr>
      </w:pPr>
    </w:p>
    <w:p w14:paraId="60926D9F" w14:textId="1F41441D" w:rsidR="008B36D5" w:rsidRPr="00B40FA0" w:rsidRDefault="0090548E" w:rsidP="0090548E">
      <w:pPr>
        <w:pStyle w:val="Intestazioneindice"/>
        <w:rPr>
          <w:b w:val="0"/>
          <w:bCs w:val="0"/>
        </w:rPr>
      </w:pPr>
      <w:r w:rsidRPr="00B40FA0">
        <w:rPr>
          <w:b w:val="0"/>
          <w:bCs w:val="0"/>
        </w:rPr>
        <w:lastRenderedPageBreak/>
        <w:t>Sommario</w:t>
      </w:r>
    </w:p>
    <w:p w14:paraId="6E2190B6" w14:textId="2B076EFF" w:rsidR="0090548E" w:rsidRPr="002F21C8" w:rsidRDefault="00000000" w:rsidP="0090548E">
      <w:pPr>
        <w:pStyle w:val="Intestazioneindice"/>
        <w:numPr>
          <w:ilvl w:val="0"/>
          <w:numId w:val="14"/>
        </w:numPr>
        <w:rPr>
          <w:b w:val="0"/>
          <w:color w:val="FF0000"/>
          <w:sz w:val="24"/>
          <w:szCs w:val="24"/>
        </w:rPr>
      </w:pPr>
      <w:hyperlink w:anchor="Propositi" w:history="1">
        <w:r w:rsidR="0090548E" w:rsidRPr="002F21C8">
          <w:rPr>
            <w:rStyle w:val="Collegamentoipertestuale"/>
            <w:b w:val="0"/>
            <w:color w:val="FF0000"/>
            <w:sz w:val="24"/>
            <w:szCs w:val="24"/>
          </w:rPr>
          <w:t xml:space="preserve">Propositi </w:t>
        </w:r>
        <w:bookmarkStart w:id="0" w:name="_Hlt148515619"/>
        <w:r w:rsidR="0090548E" w:rsidRPr="002F21C8">
          <w:rPr>
            <w:rStyle w:val="Collegamentoipertestuale"/>
            <w:b w:val="0"/>
            <w:color w:val="FF0000"/>
            <w:sz w:val="24"/>
            <w:szCs w:val="24"/>
          </w:rPr>
          <w:t>d</w:t>
        </w:r>
        <w:bookmarkEnd w:id="0"/>
        <w:r w:rsidR="0090548E" w:rsidRPr="002F21C8">
          <w:rPr>
            <w:rStyle w:val="Collegamentoipertestuale"/>
            <w:b w:val="0"/>
            <w:color w:val="FF0000"/>
            <w:sz w:val="24"/>
            <w:szCs w:val="24"/>
          </w:rPr>
          <w:t xml:space="preserve">el </w:t>
        </w:r>
        <w:r w:rsidR="00B40FA0" w:rsidRPr="002F21C8">
          <w:rPr>
            <w:rStyle w:val="Collegamentoipertestuale"/>
            <w:b w:val="0"/>
            <w:color w:val="FF0000"/>
            <w:sz w:val="24"/>
            <w:szCs w:val="24"/>
          </w:rPr>
          <w:t>s</w:t>
        </w:r>
        <w:r w:rsidR="0090548E" w:rsidRPr="002F21C8">
          <w:rPr>
            <w:rStyle w:val="Collegamentoipertestuale"/>
            <w:b w:val="0"/>
            <w:color w:val="FF0000"/>
            <w:sz w:val="24"/>
            <w:szCs w:val="24"/>
          </w:rPr>
          <w:t>istema</w:t>
        </w:r>
      </w:hyperlink>
    </w:p>
    <w:p w14:paraId="22F8D3F8" w14:textId="1CA18C6C" w:rsidR="00B40FA0" w:rsidRPr="002F21C8" w:rsidRDefault="00000000" w:rsidP="0090548E">
      <w:pPr>
        <w:pStyle w:val="Intestazioneindice"/>
        <w:numPr>
          <w:ilvl w:val="0"/>
          <w:numId w:val="14"/>
        </w:numPr>
        <w:rPr>
          <w:rStyle w:val="Collegamentoipertestuale"/>
          <w:b w:val="0"/>
          <w:color w:val="FF0000"/>
          <w:sz w:val="24"/>
          <w:szCs w:val="24"/>
          <w:u w:val="none"/>
        </w:rPr>
      </w:pPr>
      <w:hyperlink w:anchor="sistema" w:history="1">
        <w:r w:rsidR="00B40FA0" w:rsidRPr="002F21C8">
          <w:rPr>
            <w:rStyle w:val="Collegamentoipertestuale"/>
            <w:b w:val="0"/>
            <w:color w:val="FF0000"/>
            <w:sz w:val="24"/>
            <w:szCs w:val="24"/>
          </w:rPr>
          <w:t>Sistema corrente</w:t>
        </w:r>
      </w:hyperlink>
    </w:p>
    <w:p w14:paraId="7498B9DF" w14:textId="77777777" w:rsidR="007015A4" w:rsidRPr="00F277E6" w:rsidRDefault="000F2F92" w:rsidP="00BD12EE">
      <w:pPr>
        <w:pStyle w:val="Intestazioneindice"/>
        <w:numPr>
          <w:ilvl w:val="0"/>
          <w:numId w:val="14"/>
        </w:numPr>
        <w:rPr>
          <w:rStyle w:val="Collegamentoipertestuale"/>
          <w:b w:val="0"/>
          <w:sz w:val="24"/>
          <w:szCs w:val="24"/>
        </w:rPr>
      </w:pPr>
      <w:r>
        <w:rPr>
          <w:b w:val="0"/>
          <w:sz w:val="24"/>
          <w:szCs w:val="24"/>
        </w:rPr>
        <w:fldChar w:fldCharType="begin"/>
      </w:r>
      <w:r>
        <w:instrText>HYPERLINK \l "RF"</w:instrText>
      </w:r>
      <w:r>
        <w:rPr>
          <w:b w:val="0"/>
          <w:sz w:val="24"/>
          <w:szCs w:val="24"/>
        </w:rPr>
      </w:r>
      <w:r>
        <w:rPr>
          <w:b w:val="0"/>
          <w:sz w:val="24"/>
          <w:szCs w:val="24"/>
        </w:rPr>
        <w:fldChar w:fldCharType="separate"/>
      </w:r>
      <w:r w:rsidR="007015A4" w:rsidRPr="00250D02">
        <w:rPr>
          <w:rStyle w:val="Collegamentoipertestuale"/>
          <w:b w:val="0"/>
          <w:sz w:val="24"/>
          <w:szCs w:val="24"/>
        </w:rPr>
        <w:t xml:space="preserve">Requisiti </w:t>
      </w:r>
      <w:r w:rsidR="00D1110F" w:rsidRPr="00250D02">
        <w:rPr>
          <w:rStyle w:val="Collegamentoipertestuale"/>
          <w:b w:val="0"/>
          <w:sz w:val="24"/>
          <w:szCs w:val="24"/>
        </w:rPr>
        <w:t>funzionali</w:t>
      </w:r>
    </w:p>
    <w:p w14:paraId="7EDFDF43" w14:textId="77777777" w:rsidR="00D1110F" w:rsidRPr="00FA2CF4" w:rsidRDefault="000F2F92" w:rsidP="0090548E">
      <w:pPr>
        <w:pStyle w:val="Intestazioneindice"/>
        <w:numPr>
          <w:ilvl w:val="0"/>
          <w:numId w:val="14"/>
        </w:numPr>
        <w:rPr>
          <w:rStyle w:val="Collegamentoipertestuale"/>
          <w:b w:val="0"/>
          <w:sz w:val="24"/>
          <w:szCs w:val="24"/>
        </w:rPr>
      </w:pPr>
      <w:r>
        <w:rPr>
          <w:b w:val="0"/>
          <w:sz w:val="24"/>
          <w:szCs w:val="24"/>
        </w:rPr>
        <w:fldChar w:fldCharType="end"/>
      </w:r>
      <w:r>
        <w:rPr>
          <w:b w:val="0"/>
          <w:sz w:val="24"/>
          <w:szCs w:val="24"/>
        </w:rPr>
        <w:fldChar w:fldCharType="begin"/>
      </w:r>
      <w:r>
        <w:instrText>HYPERLINK \l "RNF"</w:instrText>
      </w:r>
      <w:r>
        <w:rPr>
          <w:b w:val="0"/>
          <w:sz w:val="24"/>
          <w:szCs w:val="24"/>
        </w:rPr>
      </w:r>
      <w:r>
        <w:rPr>
          <w:b w:val="0"/>
          <w:sz w:val="24"/>
          <w:szCs w:val="24"/>
        </w:rPr>
        <w:fldChar w:fldCharType="separate"/>
      </w:r>
      <w:r w:rsidR="00D1110F" w:rsidRPr="001157F7">
        <w:rPr>
          <w:rStyle w:val="Collegamentoipertestuale"/>
          <w:b w:val="0"/>
          <w:sz w:val="24"/>
          <w:szCs w:val="24"/>
        </w:rPr>
        <w:t>Requisiti non funzionali</w:t>
      </w:r>
    </w:p>
    <w:p w14:paraId="1B66F100" w14:textId="294A2E5B" w:rsidR="00487978" w:rsidRPr="002F21C8" w:rsidRDefault="000F2F92" w:rsidP="0090548E">
      <w:pPr>
        <w:pStyle w:val="Intestazioneindice"/>
        <w:numPr>
          <w:ilvl w:val="0"/>
          <w:numId w:val="14"/>
        </w:numPr>
        <w:rPr>
          <w:rStyle w:val="Collegamentoipertestuale"/>
          <w:b w:val="0"/>
          <w:color w:val="FF0000"/>
          <w:sz w:val="24"/>
          <w:szCs w:val="24"/>
        </w:rPr>
      </w:pPr>
      <w:r>
        <w:rPr>
          <w:b w:val="0"/>
          <w:sz w:val="24"/>
          <w:szCs w:val="24"/>
        </w:rPr>
        <w:fldChar w:fldCharType="end"/>
      </w:r>
      <w:hyperlink w:anchor="Scenari" w:history="1">
        <w:r w:rsidR="00487978" w:rsidRPr="002F21C8">
          <w:rPr>
            <w:rStyle w:val="Collegamentoipertestuale"/>
            <w:b w:val="0"/>
            <w:color w:val="FF0000"/>
            <w:sz w:val="24"/>
            <w:szCs w:val="24"/>
          </w:rPr>
          <w:t>Scenari</w:t>
        </w:r>
      </w:hyperlink>
    </w:p>
    <w:p w14:paraId="359EDFB0" w14:textId="0A2AF56C" w:rsidR="00D1110F" w:rsidRPr="002F21C8" w:rsidRDefault="00000000" w:rsidP="00D20F94">
      <w:pPr>
        <w:pStyle w:val="Intestazioneindice"/>
        <w:numPr>
          <w:ilvl w:val="0"/>
          <w:numId w:val="14"/>
        </w:numPr>
        <w:rPr>
          <w:rStyle w:val="Collegamentoipertestuale"/>
          <w:b w:val="0"/>
          <w:color w:val="FF0000"/>
          <w:sz w:val="24"/>
          <w:szCs w:val="24"/>
        </w:rPr>
      </w:pPr>
      <w:hyperlink w:anchor="Ambientedidestinazione" w:history="1">
        <w:r w:rsidR="00D1110F" w:rsidRPr="002F21C8">
          <w:rPr>
            <w:rStyle w:val="Collegamentoipertestuale"/>
            <w:b w:val="0"/>
            <w:color w:val="FF0000"/>
            <w:sz w:val="24"/>
            <w:szCs w:val="24"/>
          </w:rPr>
          <w:t>Ambiente di destinazione</w:t>
        </w:r>
      </w:hyperlink>
    </w:p>
    <w:p w14:paraId="716592E9" w14:textId="7C28E9AD" w:rsidR="001404BD" w:rsidRPr="002F21C8" w:rsidRDefault="00000000" w:rsidP="0090548E">
      <w:pPr>
        <w:pStyle w:val="Intestazioneindice"/>
        <w:numPr>
          <w:ilvl w:val="0"/>
          <w:numId w:val="14"/>
        </w:numPr>
        <w:rPr>
          <w:b w:val="0"/>
          <w:color w:val="FF0000"/>
          <w:sz w:val="24"/>
          <w:szCs w:val="24"/>
        </w:rPr>
      </w:pPr>
      <w:hyperlink w:anchor="Consegne" w:history="1">
        <w:r w:rsidR="001404BD" w:rsidRPr="002F21C8">
          <w:rPr>
            <w:rStyle w:val="Collegamentoipertestuale"/>
            <w:b w:val="0"/>
            <w:color w:val="FF0000"/>
            <w:sz w:val="24"/>
            <w:szCs w:val="24"/>
          </w:rPr>
          <w:t>Consegne</w:t>
        </w:r>
        <w:r w:rsidR="00487978" w:rsidRPr="002F21C8">
          <w:rPr>
            <w:rStyle w:val="Collegamentoipertestuale"/>
            <w:b w:val="0"/>
            <w:color w:val="FF0000"/>
            <w:sz w:val="24"/>
            <w:szCs w:val="24"/>
          </w:rPr>
          <w:t xml:space="preserve"> e scadenza</w:t>
        </w:r>
      </w:hyperlink>
    </w:p>
    <w:p w14:paraId="3BF2556F" w14:textId="77777777" w:rsidR="00B51734" w:rsidRDefault="00B51734" w:rsidP="00FA696A">
      <w:pPr>
        <w:pStyle w:val="Sommario5"/>
        <w:ind w:left="0"/>
      </w:pPr>
    </w:p>
    <w:p w14:paraId="5AC45EF6" w14:textId="77777777" w:rsidR="00FA696A" w:rsidRDefault="00FA696A" w:rsidP="00FA696A">
      <w:pPr>
        <w:pStyle w:val="Sommario5"/>
        <w:ind w:left="0"/>
        <w:sectPr w:rsidR="00FA696A" w:rsidSect="00B51734">
          <w:footnotePr>
            <w:pos w:val="beneathText"/>
          </w:footnotePr>
          <w:pgSz w:w="11905" w:h="16837"/>
          <w:pgMar w:top="1560" w:right="1134" w:bottom="1798" w:left="1134" w:header="1134" w:footer="1134" w:gutter="0"/>
          <w:cols w:space="720"/>
          <w:formProt w:val="0"/>
          <w:docGrid w:linePitch="312" w:charSpace="-6145"/>
        </w:sectPr>
      </w:pPr>
    </w:p>
    <w:p w14:paraId="26D39370" w14:textId="7BFC2FC1" w:rsidR="001765AE" w:rsidRPr="00E749E1" w:rsidRDefault="00134432" w:rsidP="0053271A">
      <w:pPr>
        <w:pStyle w:val="Titolo"/>
        <w:numPr>
          <w:ilvl w:val="0"/>
          <w:numId w:val="6"/>
        </w:numPr>
        <w:ind w:left="426"/>
        <w:jc w:val="left"/>
        <w:rPr>
          <w:b w:val="0"/>
          <w:color w:val="FF0000"/>
        </w:rPr>
      </w:pPr>
      <w:bookmarkStart w:id="1" w:name="Propositi"/>
      <w:r w:rsidRPr="002F21C8">
        <w:rPr>
          <w:b w:val="0"/>
          <w:color w:val="FF0000"/>
        </w:rPr>
        <w:lastRenderedPageBreak/>
        <w:t>Propositi del Sistema</w:t>
      </w:r>
      <w:bookmarkEnd w:id="1"/>
    </w:p>
    <w:p w14:paraId="2148950A" w14:textId="77777777" w:rsidR="00AD21C2" w:rsidRDefault="00AD21C2" w:rsidP="00AD21C2">
      <w:r>
        <w:t>Il progetto si propone di sviluppare un sito di e-commerce dedicato all'acquisto di vinili. L'obiettivo è offrire ai nostri clienti un'esperienza pratica e comoda, consentendo loro di effettuare acquisti direttamente da casa utilizzando uno smartphone o un computer. Il sito includerà una pagina dedicata alla descrizione degli album, contenente dettagli come la copertina, il titolo, l'artista, il genere, l'anno di uscita e il codice ISBN. Questa pagina sarà accessibile anche agli utenti non registrati.</w:t>
      </w:r>
    </w:p>
    <w:p w14:paraId="788A70A7" w14:textId="77777777" w:rsidR="00AD21C2" w:rsidRDefault="00AD21C2" w:rsidP="00AD21C2"/>
    <w:p w14:paraId="7210B691" w14:textId="62C1CD33" w:rsidR="00AD21C2" w:rsidRDefault="00AD21C2" w:rsidP="00AD21C2">
      <w:r>
        <w:t>La funzionalità di aggiunta di un vinile al carrello sarà disponibile solo per gli utenti registrati. Durante il processo di registrazione, tutti i dati sensibili verranno crittografati per garantire che l'accesso non autorizzato da parte di terzi sia impossibile. La registrazione sarà obbligatoria solo per gli utenti che desiderano effettuare acquisti. I dati richiesti includeranno nome, cognome, indirizzo e-mail e password per l'accesso all'account</w:t>
      </w:r>
      <w:r w:rsidR="00744B85">
        <w:t xml:space="preserve">; come dati opzionali invece si potranno inserire quelli per il </w:t>
      </w:r>
      <w:r w:rsidR="00744B85">
        <w:t>domicilio per la spedizione</w:t>
      </w:r>
      <w:r w:rsidR="00744B85">
        <w:t xml:space="preserve">, </w:t>
      </w:r>
      <w:r>
        <w:t>e il numero di telefono per eventuali comunicazioni in caso di imprevisti. Gli utenti avranno la possibilità di modificare liberamente i loro dati tramite una pagina dedicata.</w:t>
      </w:r>
    </w:p>
    <w:p w14:paraId="0638DB48" w14:textId="77777777" w:rsidR="00AD21C2" w:rsidRDefault="00AD21C2" w:rsidP="00AD21C2"/>
    <w:p w14:paraId="4E40FD59" w14:textId="453A544A" w:rsidR="00AD21C2" w:rsidRDefault="00AD21C2" w:rsidP="00AD21C2">
      <w:r>
        <w:t>Inoltre, gli utenti potranno controllare e procedere con l'acquisto attraverso la pagina del carrello. La pagina del carrello conserverà i prodotti selezionati, mostrerà il prezzo totale, permetterà la rimozione di specifici prodotti e garantirà un acquisto sicuro tramite PayPal. La spedizione potrà essere effettuata all'indirizzo fornito dall'utente o mediante il ritiro presso un negozio fisico.</w:t>
      </w:r>
    </w:p>
    <w:p w14:paraId="2E440EE8" w14:textId="77777777" w:rsidR="00AD21C2" w:rsidRDefault="00AD21C2" w:rsidP="00AD21C2"/>
    <w:p w14:paraId="6A2401C9" w14:textId="5AE7653A" w:rsidR="000972C2" w:rsidRDefault="6C396E4C">
      <w:r>
        <w:t xml:space="preserve">Nell'area di accesso denominata "Login", </w:t>
      </w:r>
      <w:r w:rsidR="00BE5E62">
        <w:t xml:space="preserve">oltre che come cliente, </w:t>
      </w:r>
      <w:r>
        <w:t xml:space="preserve">sarà possibile accedere </w:t>
      </w:r>
      <w:r w:rsidR="00BE5E62">
        <w:t xml:space="preserve">anche </w:t>
      </w:r>
      <w:r>
        <w:t xml:space="preserve">come </w:t>
      </w:r>
      <w:r w:rsidR="00BE5E62">
        <w:t>gestore del catalogo e gestore degli ordini</w:t>
      </w:r>
      <w:r>
        <w:t xml:space="preserve">. </w:t>
      </w:r>
      <w:r w:rsidR="00BE5E62">
        <w:t>Il gestore del catalogo</w:t>
      </w:r>
      <w:r>
        <w:t xml:space="preserve"> avrà il potere di controllare e modificare i dati dei vinili in vendita, </w:t>
      </w:r>
      <w:r w:rsidR="00BE5E62">
        <w:t xml:space="preserve">e </w:t>
      </w:r>
      <w:r>
        <w:t>rimuovere o aggiungere nuovi vinili con i relativi dettagli. In</w:t>
      </w:r>
      <w:r w:rsidR="00BE5E62">
        <w:t>vece</w:t>
      </w:r>
      <w:r>
        <w:t xml:space="preserve"> </w:t>
      </w:r>
      <w:r w:rsidR="00BE5E62">
        <w:t>il gestore degli ordini</w:t>
      </w:r>
      <w:r>
        <w:t xml:space="preserve"> sarà in grado di gestire gli ordini ricevuti, confermandoli o annullandoli a seconda del caso. I dati personali de</w:t>
      </w:r>
      <w:r w:rsidR="00BE5E62">
        <w:t>i gestori</w:t>
      </w:r>
      <w:r>
        <w:t xml:space="preserve"> saranno gli stessi richiesti agli utenti, con l'eccezione che non sarà </w:t>
      </w:r>
      <w:r w:rsidR="00BE5E62">
        <w:t>possibile inserire</w:t>
      </w:r>
      <w:r>
        <w:t xml:space="preserve"> l'indirizzo, in quanto non avr</w:t>
      </w:r>
      <w:r w:rsidR="00BE5E62">
        <w:t>anno</w:t>
      </w:r>
      <w:r>
        <w:t xml:space="preserve"> la possibilità di effettuare acquisti.</w:t>
      </w:r>
    </w:p>
    <w:p w14:paraId="0997F12D" w14:textId="77777777" w:rsidR="00644602" w:rsidRDefault="00644602"/>
    <w:p w14:paraId="0CC4A5F5" w14:textId="45967600" w:rsidR="00AD3111" w:rsidRDefault="001F2B5B" w:rsidP="00AD3111">
      <w:r w:rsidRPr="001F2B5B">
        <w:t xml:space="preserve">Il nostro e-commerce rappresenta una piattaforma online che presenta un'alternativa innovativa al tradizionale negozio di dischi, ad esempio il rinomato Golden </w:t>
      </w:r>
      <w:r w:rsidR="002F21C8" w:rsidRPr="001F2B5B">
        <w:t>Disco</w:t>
      </w:r>
      <w:r w:rsidR="002F21C8">
        <w:t xml:space="preserve"> (</w:t>
      </w:r>
      <w:r>
        <w:t>IE)</w:t>
      </w:r>
      <w:r w:rsidRPr="001F2B5B">
        <w:t xml:space="preserve">. Attraverso il nostro sito, avrai la possibilità di effettuare acquisti di vinili, </w:t>
      </w:r>
      <w:r w:rsidR="00BE5E62">
        <w:t xml:space="preserve">e </w:t>
      </w:r>
      <w:commentRangeStart w:id="2"/>
      <w:r w:rsidRPr="001F2B5B">
        <w:t>gestire</w:t>
      </w:r>
      <w:commentRangeEnd w:id="2"/>
      <w:r w:rsidR="00BE5E62">
        <w:rPr>
          <w:rStyle w:val="Rimandocommento"/>
        </w:rPr>
        <w:commentReference w:id="2"/>
      </w:r>
      <w:r w:rsidRPr="001F2B5B">
        <w:t xml:space="preserve"> con facilità i tuoi ordini. Una distinzione fondamentale rispetto al Golden </w:t>
      </w:r>
      <w:r w:rsidR="002F21C8" w:rsidRPr="001F2B5B">
        <w:t>Disco</w:t>
      </w:r>
      <w:r w:rsidR="002F21C8">
        <w:t xml:space="preserve"> (</w:t>
      </w:r>
      <w:r>
        <w:t>IE)</w:t>
      </w:r>
      <w:r w:rsidRPr="001F2B5B">
        <w:t xml:space="preserve"> si evidenzia nel fatto che il nostro e-commerce ti consente di esercitare un completo controllo sulla gestione dei prodotti da te acquistati, senza dover corrispondere commissioni aggiuntive a editori esterni. Ciò ti attribuisce un vantaggio significativo nella gestione dei tuoi ordini, garantendo una maggiore sicurezza e affidabilità del processo di acquisto.</w:t>
      </w:r>
    </w:p>
    <w:p w14:paraId="24132C2E" w14:textId="77777777" w:rsidR="00AD3111" w:rsidRDefault="00AD3111" w:rsidP="00AD3111"/>
    <w:p w14:paraId="4BB9C592" w14:textId="77777777" w:rsidR="009F0B55" w:rsidRDefault="009F0B55" w:rsidP="00AD3111"/>
    <w:p w14:paraId="2CBE13E6" w14:textId="77777777" w:rsidR="00AD3111" w:rsidRDefault="00AD3111" w:rsidP="00AD3111"/>
    <w:p w14:paraId="66B1E464" w14:textId="091C4259" w:rsidR="00AD3111" w:rsidRPr="00B9096C" w:rsidRDefault="00B9096C" w:rsidP="00AD3111">
      <w:pPr>
        <w:rPr>
          <w:color w:val="FF0000"/>
          <w:sz w:val="32"/>
          <w:szCs w:val="32"/>
        </w:rPr>
      </w:pPr>
      <w:r w:rsidRPr="00B9096C">
        <w:rPr>
          <w:color w:val="FF0000"/>
          <w:sz w:val="32"/>
          <w:szCs w:val="32"/>
        </w:rPr>
        <w:t>Sistema corrente</w:t>
      </w:r>
    </w:p>
    <w:p w14:paraId="3700F24F" w14:textId="77777777" w:rsidR="00AD3111" w:rsidRDefault="007C4B05" w:rsidP="00AD3111">
      <w:r w:rsidRPr="001F2B5B">
        <w:t>Il nostro e-commerce rappresenta una piattaforma online che presenta un'alternativa innovativa al tradizionale negozio di dischi, ad esempio il rinomato Golden Disco</w:t>
      </w:r>
      <w:r>
        <w:t xml:space="preserve"> (IE)</w:t>
      </w:r>
      <w:r w:rsidRPr="001F2B5B">
        <w:t xml:space="preserve">. Attraverso il nostro sito, </w:t>
      </w:r>
      <w:r w:rsidRPr="001F2B5B">
        <w:lastRenderedPageBreak/>
        <w:t>avrai la possibilità di effettuare acquisti di vinili, gestire con facilità i tuoi ordini e tenerli aggiunti alla tua lista dei preferiti. Una distinzione fondamentale rispetto al Golden Disco</w:t>
      </w:r>
      <w:r>
        <w:t xml:space="preserve"> (IE)</w:t>
      </w:r>
      <w:r w:rsidRPr="001F2B5B">
        <w:t xml:space="preserve"> si evidenzia nel fatto che il nostro e-commerce ti consente di esercitare un completo controllo sulla gestione dei prodotti da te acquistati, senza dover corrispondere commissioni aggiuntive a editori esterni. Ciò ti attribuisce un vantaggio significativo nella gestione dei tuoi ordini, garantendo una maggiore sicurezza e affidabilità del processo di acquisto.</w:t>
      </w:r>
    </w:p>
    <w:p w14:paraId="19F12AC2" w14:textId="23DC1B14" w:rsidR="00021A13" w:rsidRPr="00DA05AD" w:rsidRDefault="00021A13" w:rsidP="00021A13">
      <w:pPr>
        <w:rPr>
          <w:color w:val="FF0000"/>
        </w:rPr>
      </w:pPr>
      <w:r w:rsidRPr="00DA05AD">
        <w:rPr>
          <w:color w:val="FF0000"/>
        </w:rPr>
        <w:t>NOTA PER WLODA</w:t>
      </w:r>
    </w:p>
    <w:p w14:paraId="14929EF6" w14:textId="34D290BB" w:rsidR="00021A13" w:rsidRPr="00DA05AD" w:rsidRDefault="00021A13" w:rsidP="00021A13">
      <w:pPr>
        <w:rPr>
          <w:color w:val="FF0000"/>
        </w:rPr>
      </w:pPr>
      <w:r w:rsidRPr="00DA05AD">
        <w:rPr>
          <w:color w:val="FF0000"/>
        </w:rPr>
        <w:t>AGGIUNGERE LA POSSIBILITA’ DI CONTTATARE L’ASSISTENZA TRAMITE L’APPOSITA PAGGINA</w:t>
      </w:r>
    </w:p>
    <w:p w14:paraId="658FB024" w14:textId="77777777" w:rsidR="00AD3111" w:rsidRDefault="00AD3111" w:rsidP="00AD3111">
      <w:pPr>
        <w:ind w:left="360"/>
        <w:rPr>
          <w:sz w:val="32"/>
          <w:szCs w:val="32"/>
        </w:rPr>
      </w:pPr>
    </w:p>
    <w:p w14:paraId="1F0E8A53" w14:textId="34A4F2BC" w:rsidR="007C4B05" w:rsidRPr="00B9096C" w:rsidRDefault="007C4B05" w:rsidP="00AD3111">
      <w:pPr>
        <w:rPr>
          <w:color w:val="FF0000"/>
          <w:sz w:val="32"/>
          <w:szCs w:val="32"/>
        </w:rPr>
      </w:pPr>
      <w:r w:rsidRPr="00B9096C">
        <w:rPr>
          <w:color w:val="FF0000"/>
          <w:sz w:val="32"/>
          <w:szCs w:val="32"/>
        </w:rPr>
        <w:t>Requisiti funzionali</w:t>
      </w:r>
    </w:p>
    <w:p w14:paraId="109BC72B" w14:textId="195F2BA1" w:rsidR="00E80486" w:rsidRPr="00A92AE2" w:rsidRDefault="003A24DE">
      <w:pPr>
        <w:rPr>
          <w:u w:val="single"/>
        </w:rPr>
      </w:pPr>
      <w:r w:rsidRPr="00A92AE2">
        <w:rPr>
          <w:u w:val="single"/>
        </w:rPr>
        <w:t xml:space="preserve">Un utente </w:t>
      </w:r>
      <w:r w:rsidR="00592425" w:rsidRPr="00A92AE2">
        <w:rPr>
          <w:u w:val="single"/>
        </w:rPr>
        <w:t>non registrato</w:t>
      </w:r>
      <w:r w:rsidR="00CC5869" w:rsidRPr="00A92AE2">
        <w:rPr>
          <w:u w:val="single"/>
        </w:rPr>
        <w:t xml:space="preserve"> potrà eseguire le seguenti funzionalità:</w:t>
      </w:r>
    </w:p>
    <w:p w14:paraId="340B6C01" w14:textId="2ED3A1E5" w:rsidR="00CC5869" w:rsidRPr="00BA1483" w:rsidRDefault="00AF5964" w:rsidP="00AF5964">
      <w:pPr>
        <w:numPr>
          <w:ilvl w:val="0"/>
          <w:numId w:val="18"/>
        </w:numPr>
        <w:rPr>
          <w:b/>
          <w:bCs/>
          <w:color w:val="FF0000"/>
        </w:rPr>
      </w:pPr>
      <w:r w:rsidRPr="00BA1483">
        <w:rPr>
          <w:b/>
          <w:bCs/>
          <w:color w:val="FF0000"/>
        </w:rPr>
        <w:t>RF3.1</w:t>
      </w:r>
      <w:r w:rsidR="00C07790" w:rsidRPr="00BA1483">
        <w:rPr>
          <w:b/>
          <w:bCs/>
          <w:color w:val="FF0000"/>
        </w:rPr>
        <w:t>.1</w:t>
      </w:r>
      <w:r w:rsidR="00937F41">
        <w:rPr>
          <w:b/>
          <w:bCs/>
          <w:color w:val="FF0000"/>
        </w:rPr>
        <w:t xml:space="preserve"> Registrazione</w:t>
      </w:r>
    </w:p>
    <w:p w14:paraId="7BBA1748" w14:textId="3D90EFED" w:rsidR="00C07790" w:rsidRDefault="00C07790" w:rsidP="00C07790">
      <w:pPr>
        <w:ind w:left="720"/>
      </w:pPr>
      <w:r>
        <w:t xml:space="preserve">Il </w:t>
      </w:r>
      <w:r w:rsidR="0068465C">
        <w:t xml:space="preserve">sistema consentirà di effettuare la registrazione al sito inserendo le proprie informazioni: </w:t>
      </w:r>
      <w:r w:rsidR="00E8130B">
        <w:t xml:space="preserve">nome, </w:t>
      </w:r>
      <w:r w:rsidR="00BA1483">
        <w:t xml:space="preserve">cognome, </w:t>
      </w:r>
      <w:r w:rsidR="00E8130B">
        <w:t>domicilio, e-mail, password, numero di telefono</w:t>
      </w:r>
      <w:r w:rsidR="00BA1483">
        <w:t>.</w:t>
      </w:r>
    </w:p>
    <w:p w14:paraId="4F961277" w14:textId="3EE73F93" w:rsidR="00BA1483" w:rsidRDefault="00BA1483" w:rsidP="00BA1483">
      <w:pPr>
        <w:ind w:left="720"/>
        <w:rPr>
          <w:u w:val="single"/>
        </w:rPr>
      </w:pPr>
      <w:r w:rsidRPr="00BA1483">
        <w:rPr>
          <w:b/>
          <w:bCs/>
          <w:color w:val="FF0000"/>
        </w:rPr>
        <w:t>Priorità</w:t>
      </w:r>
      <w:r>
        <w:t xml:space="preserve">: </w:t>
      </w:r>
      <w:r w:rsidRPr="00BA1483">
        <w:rPr>
          <w:u w:val="single"/>
        </w:rPr>
        <w:t>ALTA</w:t>
      </w:r>
    </w:p>
    <w:p w14:paraId="59AF47DF" w14:textId="77777777" w:rsidR="00A27DE3" w:rsidRDefault="00A27DE3" w:rsidP="00BA1483">
      <w:pPr>
        <w:ind w:left="720"/>
        <w:rPr>
          <w:u w:val="single"/>
        </w:rPr>
      </w:pPr>
    </w:p>
    <w:p w14:paraId="4227311A" w14:textId="1421A484" w:rsidR="00BA1483" w:rsidRPr="00A92AE2" w:rsidRDefault="0017638D" w:rsidP="00BA1483">
      <w:pPr>
        <w:rPr>
          <w:u w:val="single"/>
        </w:rPr>
      </w:pPr>
      <w:r w:rsidRPr="00A92AE2">
        <w:rPr>
          <w:u w:val="single"/>
        </w:rPr>
        <w:t>Un utente</w:t>
      </w:r>
      <w:r w:rsidR="009B0AEB" w:rsidRPr="00A92AE2">
        <w:rPr>
          <w:u w:val="single"/>
        </w:rPr>
        <w:t xml:space="preserve"> non registrato e un utente registrato potranno eseguire le seguenti funzionalità:</w:t>
      </w:r>
    </w:p>
    <w:p w14:paraId="09778C3B" w14:textId="147C4032" w:rsidR="009B0AEB" w:rsidRPr="00BA1483" w:rsidRDefault="009B0AEB" w:rsidP="009B0AEB">
      <w:pPr>
        <w:numPr>
          <w:ilvl w:val="0"/>
          <w:numId w:val="18"/>
        </w:numPr>
        <w:rPr>
          <w:b/>
          <w:bCs/>
          <w:color w:val="FF0000"/>
        </w:rPr>
      </w:pPr>
      <w:r w:rsidRPr="00BA1483">
        <w:rPr>
          <w:b/>
          <w:bCs/>
          <w:color w:val="FF0000"/>
        </w:rPr>
        <w:t>RF3.</w:t>
      </w:r>
      <w:r>
        <w:rPr>
          <w:b/>
          <w:bCs/>
          <w:color w:val="FF0000"/>
        </w:rPr>
        <w:t>2</w:t>
      </w:r>
      <w:r w:rsidRPr="00BA1483">
        <w:rPr>
          <w:b/>
          <w:bCs/>
          <w:color w:val="FF0000"/>
        </w:rPr>
        <w:t>.1</w:t>
      </w:r>
      <w:r w:rsidR="00937F41">
        <w:rPr>
          <w:b/>
          <w:bCs/>
          <w:color w:val="FF0000"/>
        </w:rPr>
        <w:t xml:space="preserve"> Visualizzare </w:t>
      </w:r>
      <w:r w:rsidR="00310DF6">
        <w:rPr>
          <w:b/>
          <w:bCs/>
          <w:color w:val="FF0000"/>
        </w:rPr>
        <w:t>catalogo</w:t>
      </w:r>
    </w:p>
    <w:p w14:paraId="4A4B699B" w14:textId="02499A6C" w:rsidR="009B0AEB" w:rsidRDefault="009B0AEB" w:rsidP="009B0AEB">
      <w:pPr>
        <w:ind w:left="720"/>
      </w:pPr>
      <w:r>
        <w:t>Il sistema consentirà di</w:t>
      </w:r>
      <w:r w:rsidR="00A66C32">
        <w:t xml:space="preserve"> visualizzare i prodotti all’interno del catalo</w:t>
      </w:r>
      <w:r w:rsidR="00937F41">
        <w:t>go</w:t>
      </w:r>
      <w:r>
        <w:t>.</w:t>
      </w:r>
    </w:p>
    <w:p w14:paraId="4A1F45A9" w14:textId="77777777" w:rsidR="009B0AEB" w:rsidRDefault="009B0AEB" w:rsidP="009B0AEB">
      <w:pPr>
        <w:ind w:left="720"/>
        <w:rPr>
          <w:u w:val="single"/>
        </w:rPr>
      </w:pPr>
      <w:r w:rsidRPr="00BA1483">
        <w:rPr>
          <w:b/>
          <w:bCs/>
          <w:color w:val="FF0000"/>
        </w:rPr>
        <w:t>Priorità</w:t>
      </w:r>
      <w:r>
        <w:t xml:space="preserve">: </w:t>
      </w:r>
      <w:r w:rsidRPr="00BA1483">
        <w:rPr>
          <w:u w:val="single"/>
        </w:rPr>
        <w:t>ALTA</w:t>
      </w:r>
    </w:p>
    <w:p w14:paraId="7CDABB72" w14:textId="2E09C309" w:rsidR="00937F41" w:rsidRPr="00BA1483" w:rsidRDefault="00937F41" w:rsidP="00937F41">
      <w:pPr>
        <w:numPr>
          <w:ilvl w:val="0"/>
          <w:numId w:val="18"/>
        </w:numPr>
        <w:rPr>
          <w:b/>
          <w:bCs/>
          <w:color w:val="FF0000"/>
        </w:rPr>
      </w:pPr>
      <w:r w:rsidRPr="00BA1483">
        <w:rPr>
          <w:b/>
          <w:bCs/>
          <w:color w:val="FF0000"/>
        </w:rPr>
        <w:t>RF3.</w:t>
      </w:r>
      <w:r w:rsidR="00121C4E">
        <w:rPr>
          <w:b/>
          <w:bCs/>
          <w:color w:val="FF0000"/>
        </w:rPr>
        <w:t>2.2</w:t>
      </w:r>
      <w:r>
        <w:rPr>
          <w:b/>
          <w:bCs/>
          <w:color w:val="FF0000"/>
        </w:rPr>
        <w:t xml:space="preserve"> </w:t>
      </w:r>
      <w:r w:rsidR="00310DF6">
        <w:rPr>
          <w:b/>
          <w:bCs/>
          <w:color w:val="FF0000"/>
        </w:rPr>
        <w:t>Visualizzare prodotto</w:t>
      </w:r>
    </w:p>
    <w:p w14:paraId="6E560909" w14:textId="1BFAA4B0" w:rsidR="00937F41" w:rsidRDefault="00937F41" w:rsidP="00937F41">
      <w:pPr>
        <w:ind w:left="720"/>
      </w:pPr>
      <w:r>
        <w:t>Il sistema consentirà di</w:t>
      </w:r>
      <w:r w:rsidR="00310DF6">
        <w:t xml:space="preserve"> visualizzare i</w:t>
      </w:r>
      <w:r w:rsidR="00121C4E">
        <w:t>n dettaglio ogni singolo prodotto del catalogo</w:t>
      </w:r>
      <w:r>
        <w:t>.</w:t>
      </w:r>
    </w:p>
    <w:p w14:paraId="75A58B96" w14:textId="77777777" w:rsidR="00937F41" w:rsidRDefault="00937F41" w:rsidP="00937F41">
      <w:pPr>
        <w:ind w:left="720"/>
        <w:rPr>
          <w:u w:val="single"/>
        </w:rPr>
      </w:pPr>
      <w:r w:rsidRPr="00BA1483">
        <w:rPr>
          <w:b/>
          <w:bCs/>
          <w:color w:val="FF0000"/>
        </w:rPr>
        <w:t>Priorità</w:t>
      </w:r>
      <w:r>
        <w:t xml:space="preserve">: </w:t>
      </w:r>
      <w:r w:rsidRPr="00BA1483">
        <w:rPr>
          <w:u w:val="single"/>
        </w:rPr>
        <w:t>ALTA</w:t>
      </w:r>
    </w:p>
    <w:p w14:paraId="69BF667F" w14:textId="3CBD773B" w:rsidR="00121C4E" w:rsidRPr="00BA1483" w:rsidRDefault="00121C4E" w:rsidP="00121C4E">
      <w:pPr>
        <w:numPr>
          <w:ilvl w:val="0"/>
          <w:numId w:val="18"/>
        </w:numPr>
        <w:rPr>
          <w:b/>
          <w:bCs/>
          <w:color w:val="FF0000"/>
        </w:rPr>
      </w:pPr>
      <w:r w:rsidRPr="00BA1483">
        <w:rPr>
          <w:b/>
          <w:bCs/>
          <w:color w:val="FF0000"/>
        </w:rPr>
        <w:t>RF3.</w:t>
      </w:r>
      <w:r>
        <w:rPr>
          <w:b/>
          <w:bCs/>
          <w:color w:val="FF0000"/>
        </w:rPr>
        <w:t>2.3</w:t>
      </w:r>
      <w:r w:rsidR="00904C89">
        <w:rPr>
          <w:b/>
          <w:bCs/>
          <w:color w:val="FF0000"/>
        </w:rPr>
        <w:t xml:space="preserve"> Ricercare prodotto</w:t>
      </w:r>
    </w:p>
    <w:p w14:paraId="6ECC06AD" w14:textId="7BB5816D" w:rsidR="00121C4E" w:rsidRDefault="00121C4E" w:rsidP="00121C4E">
      <w:pPr>
        <w:ind w:left="720"/>
      </w:pPr>
      <w:r>
        <w:t>Il sistema consentirà di effettuare la</w:t>
      </w:r>
      <w:r w:rsidR="005A7CE8">
        <w:t xml:space="preserve"> ricerca di un prodotto del catalogo in base al nome</w:t>
      </w:r>
      <w:r>
        <w:t>.</w:t>
      </w:r>
    </w:p>
    <w:p w14:paraId="2429144F" w14:textId="77777777" w:rsidR="00121C4E" w:rsidRDefault="00121C4E" w:rsidP="00121C4E">
      <w:pPr>
        <w:ind w:left="720"/>
        <w:rPr>
          <w:u w:val="single"/>
        </w:rPr>
      </w:pPr>
      <w:r w:rsidRPr="00BA1483">
        <w:rPr>
          <w:b/>
          <w:bCs/>
          <w:color w:val="FF0000"/>
        </w:rPr>
        <w:t>Priorità</w:t>
      </w:r>
      <w:r>
        <w:t xml:space="preserve">: </w:t>
      </w:r>
      <w:r w:rsidRPr="00BA1483">
        <w:rPr>
          <w:u w:val="single"/>
        </w:rPr>
        <w:t>ALTA</w:t>
      </w:r>
    </w:p>
    <w:p w14:paraId="26DE302F" w14:textId="77777777" w:rsidR="00A27DE3" w:rsidRDefault="00A27DE3" w:rsidP="00121C4E">
      <w:pPr>
        <w:ind w:left="720"/>
        <w:rPr>
          <w:u w:val="single"/>
        </w:rPr>
      </w:pPr>
    </w:p>
    <w:p w14:paraId="23756564" w14:textId="75F44D18" w:rsidR="00121C4E" w:rsidRPr="00A92AE2" w:rsidRDefault="004D3604" w:rsidP="00671F7E">
      <w:pPr>
        <w:rPr>
          <w:u w:val="single"/>
        </w:rPr>
      </w:pPr>
      <w:r w:rsidRPr="00A92AE2">
        <w:rPr>
          <w:u w:val="single"/>
        </w:rPr>
        <w:t xml:space="preserve">Un utente registrato, un gestore ordini e un gestore del catalogo </w:t>
      </w:r>
      <w:r w:rsidR="00544D3F" w:rsidRPr="00A92AE2">
        <w:rPr>
          <w:u w:val="single"/>
        </w:rPr>
        <w:t>potranno eseguire le seguenti</w:t>
      </w:r>
      <w:r w:rsidR="00544D3F" w:rsidRPr="00D03328">
        <w:t xml:space="preserve"> </w:t>
      </w:r>
      <w:r w:rsidR="00544D3F" w:rsidRPr="00A92AE2">
        <w:rPr>
          <w:u w:val="single"/>
        </w:rPr>
        <w:t>funzioni:</w:t>
      </w:r>
    </w:p>
    <w:p w14:paraId="734C04E2" w14:textId="3FFA0A04" w:rsidR="00544D3F" w:rsidRPr="00BA1483" w:rsidRDefault="00544D3F" w:rsidP="00544D3F">
      <w:pPr>
        <w:numPr>
          <w:ilvl w:val="0"/>
          <w:numId w:val="18"/>
        </w:numPr>
        <w:rPr>
          <w:b/>
          <w:bCs/>
          <w:color w:val="FF0000"/>
        </w:rPr>
      </w:pPr>
      <w:r w:rsidRPr="00BA1483">
        <w:rPr>
          <w:b/>
          <w:bCs/>
          <w:color w:val="FF0000"/>
        </w:rPr>
        <w:t>RF3.</w:t>
      </w:r>
      <w:r>
        <w:rPr>
          <w:b/>
          <w:bCs/>
          <w:color w:val="FF0000"/>
        </w:rPr>
        <w:t>3.1</w:t>
      </w:r>
      <w:r w:rsidR="00444EEC">
        <w:rPr>
          <w:b/>
          <w:bCs/>
          <w:color w:val="FF0000"/>
        </w:rPr>
        <w:t xml:space="preserve"> Log-In</w:t>
      </w:r>
    </w:p>
    <w:p w14:paraId="46643648" w14:textId="4B0846C2" w:rsidR="00544D3F" w:rsidRDefault="00544D3F" w:rsidP="00544D3F">
      <w:pPr>
        <w:ind w:left="720"/>
      </w:pPr>
      <w:r>
        <w:t xml:space="preserve">Il sistema consentirà di effettuare </w:t>
      </w:r>
      <w:r w:rsidR="00532DCE">
        <w:t>l’accesso</w:t>
      </w:r>
      <w:r>
        <w:t xml:space="preserve"> al sito inserendo le proprie informazioni: e-mail</w:t>
      </w:r>
      <w:r w:rsidR="00BC71DF">
        <w:t xml:space="preserve"> e</w:t>
      </w:r>
      <w:r>
        <w:t xml:space="preserve"> password.</w:t>
      </w:r>
    </w:p>
    <w:p w14:paraId="0D833C74" w14:textId="77777777" w:rsidR="00544D3F" w:rsidRDefault="00544D3F" w:rsidP="00544D3F">
      <w:pPr>
        <w:ind w:left="720"/>
        <w:rPr>
          <w:u w:val="single"/>
        </w:rPr>
      </w:pPr>
      <w:r w:rsidRPr="00BA1483">
        <w:rPr>
          <w:b/>
          <w:bCs/>
          <w:color w:val="FF0000"/>
        </w:rPr>
        <w:t>Priorità</w:t>
      </w:r>
      <w:r>
        <w:t xml:space="preserve">: </w:t>
      </w:r>
      <w:r w:rsidRPr="00BA1483">
        <w:rPr>
          <w:u w:val="single"/>
        </w:rPr>
        <w:t>ALTA</w:t>
      </w:r>
    </w:p>
    <w:p w14:paraId="065064EC" w14:textId="69D9F926" w:rsidR="00444EEC" w:rsidRPr="00BA1483" w:rsidRDefault="00444EEC" w:rsidP="00444EEC">
      <w:pPr>
        <w:numPr>
          <w:ilvl w:val="0"/>
          <w:numId w:val="18"/>
        </w:numPr>
        <w:rPr>
          <w:b/>
          <w:bCs/>
          <w:color w:val="FF0000"/>
        </w:rPr>
      </w:pPr>
      <w:r w:rsidRPr="00BA1483">
        <w:rPr>
          <w:b/>
          <w:bCs/>
          <w:color w:val="FF0000"/>
        </w:rPr>
        <w:t>RF3.</w:t>
      </w:r>
      <w:r w:rsidR="00B361A4">
        <w:rPr>
          <w:b/>
          <w:bCs/>
          <w:color w:val="FF0000"/>
        </w:rPr>
        <w:t>3</w:t>
      </w:r>
      <w:r w:rsidRPr="00BA1483">
        <w:rPr>
          <w:b/>
          <w:bCs/>
          <w:color w:val="FF0000"/>
        </w:rPr>
        <w:t>.</w:t>
      </w:r>
      <w:r w:rsidR="00B361A4">
        <w:rPr>
          <w:b/>
          <w:bCs/>
          <w:color w:val="FF0000"/>
        </w:rPr>
        <w:t>2</w:t>
      </w:r>
      <w:r>
        <w:rPr>
          <w:b/>
          <w:bCs/>
          <w:color w:val="FF0000"/>
        </w:rPr>
        <w:t xml:space="preserve"> Log-out</w:t>
      </w:r>
    </w:p>
    <w:p w14:paraId="553C6356" w14:textId="70BD5E4F" w:rsidR="00444EEC" w:rsidRDefault="00444EEC" w:rsidP="00444EEC">
      <w:pPr>
        <w:ind w:left="720"/>
      </w:pPr>
      <w:r>
        <w:t>Il sistema consentirà di effettuare la</w:t>
      </w:r>
      <w:r w:rsidR="00EA1CAF">
        <w:t xml:space="preserve"> disconnessione</w:t>
      </w:r>
      <w:r w:rsidR="00F738EE">
        <w:t xml:space="preserve"> dal sito</w:t>
      </w:r>
      <w:r>
        <w:t>.</w:t>
      </w:r>
    </w:p>
    <w:p w14:paraId="08BBBD87" w14:textId="77777777" w:rsidR="00444EEC" w:rsidRDefault="00444EEC" w:rsidP="00444EEC">
      <w:pPr>
        <w:ind w:left="720"/>
        <w:rPr>
          <w:u w:val="single"/>
        </w:rPr>
      </w:pPr>
      <w:r w:rsidRPr="00BA1483">
        <w:rPr>
          <w:b/>
          <w:bCs/>
          <w:color w:val="FF0000"/>
        </w:rPr>
        <w:t>Priorità</w:t>
      </w:r>
      <w:r>
        <w:t xml:space="preserve">: </w:t>
      </w:r>
      <w:r w:rsidRPr="00BA1483">
        <w:rPr>
          <w:u w:val="single"/>
        </w:rPr>
        <w:t>ALTA</w:t>
      </w:r>
    </w:p>
    <w:p w14:paraId="0099C1E8" w14:textId="77777777" w:rsidR="00A27DE3" w:rsidRDefault="00A27DE3" w:rsidP="00A27DE3">
      <w:pPr>
        <w:rPr>
          <w:u w:val="single"/>
        </w:rPr>
      </w:pPr>
    </w:p>
    <w:p w14:paraId="33D26EC0" w14:textId="4B54644F" w:rsidR="00A27DE3" w:rsidRPr="00A92AE2" w:rsidRDefault="00A27DE3" w:rsidP="00A27DE3">
      <w:pPr>
        <w:rPr>
          <w:u w:val="single"/>
        </w:rPr>
      </w:pPr>
      <w:r w:rsidRPr="00A92AE2">
        <w:rPr>
          <w:u w:val="single"/>
        </w:rPr>
        <w:t xml:space="preserve">Un </w:t>
      </w:r>
      <w:r w:rsidR="00FC0416" w:rsidRPr="00A92AE2">
        <w:rPr>
          <w:u w:val="single"/>
        </w:rPr>
        <w:t xml:space="preserve">utente registrato </w:t>
      </w:r>
      <w:r w:rsidR="00E849CB" w:rsidRPr="00A92AE2">
        <w:rPr>
          <w:u w:val="single"/>
        </w:rPr>
        <w:t>potrà eseguire le seguenti funzioni:</w:t>
      </w:r>
    </w:p>
    <w:p w14:paraId="6D7406D0" w14:textId="06B34F9C" w:rsidR="00D51EAC" w:rsidRDefault="00D51EAC" w:rsidP="00D51EAC">
      <w:pPr>
        <w:numPr>
          <w:ilvl w:val="0"/>
          <w:numId w:val="18"/>
        </w:numPr>
        <w:rPr>
          <w:b/>
          <w:bCs/>
          <w:color w:val="FF0000"/>
          <w:kern w:val="2"/>
        </w:rPr>
      </w:pPr>
      <w:r>
        <w:rPr>
          <w:b/>
          <w:bCs/>
          <w:color w:val="FF0000"/>
        </w:rPr>
        <w:t>RF3.</w:t>
      </w:r>
      <w:r w:rsidR="00B361A4">
        <w:rPr>
          <w:b/>
          <w:bCs/>
          <w:color w:val="FF0000"/>
        </w:rPr>
        <w:t>4</w:t>
      </w:r>
      <w:r>
        <w:rPr>
          <w:b/>
          <w:bCs/>
          <w:color w:val="FF0000"/>
        </w:rPr>
        <w:t>.1 Visualizzare il profilo</w:t>
      </w:r>
    </w:p>
    <w:p w14:paraId="17364C5B" w14:textId="77777777" w:rsidR="00D51EAC" w:rsidRDefault="00D51EAC" w:rsidP="00D51EAC">
      <w:pPr>
        <w:ind w:left="720"/>
      </w:pPr>
      <w:r>
        <w:t>Il sistema consentirà visualizzare le informazioni del proprio profilo.</w:t>
      </w:r>
    </w:p>
    <w:p w14:paraId="191BFD07" w14:textId="77777777" w:rsidR="00D51EAC" w:rsidRDefault="00D51EAC" w:rsidP="00D51EAC">
      <w:pPr>
        <w:ind w:left="720"/>
        <w:rPr>
          <w:u w:val="single"/>
        </w:rPr>
      </w:pPr>
      <w:r>
        <w:rPr>
          <w:b/>
          <w:bCs/>
          <w:color w:val="FF0000"/>
        </w:rPr>
        <w:t>Priorità</w:t>
      </w:r>
      <w:r>
        <w:t xml:space="preserve">: </w:t>
      </w:r>
      <w:r>
        <w:rPr>
          <w:u w:val="single"/>
        </w:rPr>
        <w:t>ALTA</w:t>
      </w:r>
    </w:p>
    <w:p w14:paraId="61C6B156" w14:textId="622CFE58" w:rsidR="00D51EAC" w:rsidRDefault="00D51EAC" w:rsidP="00D51EAC">
      <w:pPr>
        <w:numPr>
          <w:ilvl w:val="0"/>
          <w:numId w:val="18"/>
        </w:numPr>
        <w:rPr>
          <w:b/>
          <w:bCs/>
          <w:color w:val="FF0000"/>
          <w:kern w:val="2"/>
        </w:rPr>
      </w:pPr>
      <w:r>
        <w:rPr>
          <w:b/>
          <w:bCs/>
          <w:color w:val="FF0000"/>
        </w:rPr>
        <w:t>RF3.</w:t>
      </w:r>
      <w:r w:rsidR="00B361A4">
        <w:rPr>
          <w:b/>
          <w:bCs/>
          <w:color w:val="FF0000"/>
        </w:rPr>
        <w:t>4</w:t>
      </w:r>
      <w:r>
        <w:rPr>
          <w:b/>
          <w:bCs/>
          <w:color w:val="FF0000"/>
        </w:rPr>
        <w:t>.2 Modificare il profilo</w:t>
      </w:r>
    </w:p>
    <w:p w14:paraId="1E8E0823" w14:textId="681684E7" w:rsidR="00D51EAC" w:rsidRDefault="00D51EAC" w:rsidP="00D51EAC">
      <w:pPr>
        <w:ind w:left="720"/>
      </w:pPr>
      <w:r>
        <w:t>Il sist</w:t>
      </w:r>
      <w:r w:rsidR="00B361A4">
        <w:t>e</w:t>
      </w:r>
      <w:r>
        <w:t>ma consentirà di modificare le informazioni del proprio profilo.</w:t>
      </w:r>
    </w:p>
    <w:p w14:paraId="66D3FBE9" w14:textId="2EA90646" w:rsidR="00D51EAC" w:rsidRPr="00D51EAC" w:rsidRDefault="00D51EAC" w:rsidP="00D51EAC">
      <w:pPr>
        <w:ind w:left="720"/>
        <w:rPr>
          <w:u w:val="single"/>
        </w:rPr>
      </w:pPr>
      <w:r>
        <w:rPr>
          <w:b/>
          <w:bCs/>
          <w:color w:val="FF0000"/>
        </w:rPr>
        <w:lastRenderedPageBreak/>
        <w:t>Priorità</w:t>
      </w:r>
      <w:r>
        <w:t xml:space="preserve">: </w:t>
      </w:r>
      <w:r>
        <w:rPr>
          <w:u w:val="single"/>
        </w:rPr>
        <w:t>ALTA</w:t>
      </w:r>
    </w:p>
    <w:p w14:paraId="07AB119E" w14:textId="24A49243" w:rsidR="00E849CB" w:rsidRDefault="00E849CB" w:rsidP="00E849CB">
      <w:pPr>
        <w:numPr>
          <w:ilvl w:val="0"/>
          <w:numId w:val="18"/>
        </w:numPr>
        <w:rPr>
          <w:b/>
          <w:bCs/>
          <w:color w:val="FF0000"/>
          <w:kern w:val="2"/>
        </w:rPr>
      </w:pPr>
      <w:r>
        <w:rPr>
          <w:b/>
          <w:bCs/>
          <w:color w:val="FF0000"/>
        </w:rPr>
        <w:t>RF3.</w:t>
      </w:r>
      <w:r w:rsidR="00B361A4">
        <w:rPr>
          <w:b/>
          <w:bCs/>
          <w:color w:val="FF0000"/>
        </w:rPr>
        <w:t>4</w:t>
      </w:r>
      <w:r>
        <w:rPr>
          <w:b/>
          <w:bCs/>
          <w:color w:val="FF0000"/>
        </w:rPr>
        <w:t>.</w:t>
      </w:r>
      <w:r w:rsidR="00D51EAC">
        <w:rPr>
          <w:b/>
          <w:bCs/>
          <w:color w:val="FF0000"/>
        </w:rPr>
        <w:t>3</w:t>
      </w:r>
      <w:r w:rsidR="0062334B">
        <w:rPr>
          <w:b/>
          <w:bCs/>
          <w:color w:val="FF0000"/>
        </w:rPr>
        <w:t xml:space="preserve"> </w:t>
      </w:r>
      <w:r w:rsidR="000D3B9C">
        <w:rPr>
          <w:b/>
          <w:bCs/>
          <w:color w:val="FF0000"/>
        </w:rPr>
        <w:t>Visualizzare il carello</w:t>
      </w:r>
    </w:p>
    <w:p w14:paraId="48CF8C13" w14:textId="250F2355" w:rsidR="00E849CB" w:rsidRDefault="00E849CB" w:rsidP="00E849CB">
      <w:pPr>
        <w:ind w:left="720"/>
      </w:pPr>
      <w:r>
        <w:t>Il sistema consentirà di</w:t>
      </w:r>
      <w:r w:rsidR="000D3B9C">
        <w:t xml:space="preserve"> visualizzare i prodotti all’interno del carello</w:t>
      </w:r>
      <w:r>
        <w:t>.</w:t>
      </w:r>
    </w:p>
    <w:p w14:paraId="5D3D9F26" w14:textId="77777777" w:rsidR="00E849CB" w:rsidRDefault="00E849CB" w:rsidP="00E849CB">
      <w:pPr>
        <w:ind w:left="720"/>
        <w:rPr>
          <w:u w:val="single"/>
        </w:rPr>
      </w:pPr>
      <w:r>
        <w:rPr>
          <w:b/>
          <w:bCs/>
          <w:color w:val="FF0000"/>
        </w:rPr>
        <w:t>Priorità</w:t>
      </w:r>
      <w:r>
        <w:t xml:space="preserve">: </w:t>
      </w:r>
      <w:r>
        <w:rPr>
          <w:u w:val="single"/>
        </w:rPr>
        <w:t>ALTA</w:t>
      </w:r>
    </w:p>
    <w:p w14:paraId="414BEC1A" w14:textId="0A1239D6" w:rsidR="00DC6C85" w:rsidRDefault="00DC6C85" w:rsidP="00DC6C85">
      <w:pPr>
        <w:numPr>
          <w:ilvl w:val="0"/>
          <w:numId w:val="18"/>
        </w:numPr>
        <w:rPr>
          <w:b/>
          <w:bCs/>
          <w:color w:val="FF0000"/>
          <w:kern w:val="2"/>
        </w:rPr>
      </w:pPr>
      <w:r>
        <w:rPr>
          <w:b/>
          <w:bCs/>
          <w:color w:val="FF0000"/>
        </w:rPr>
        <w:t>RF3.</w:t>
      </w:r>
      <w:r w:rsidR="00B361A4">
        <w:rPr>
          <w:b/>
          <w:bCs/>
          <w:color w:val="FF0000"/>
        </w:rPr>
        <w:t>4</w:t>
      </w:r>
      <w:r>
        <w:rPr>
          <w:b/>
          <w:bCs/>
          <w:color w:val="FF0000"/>
        </w:rPr>
        <w:t>.</w:t>
      </w:r>
      <w:r w:rsidR="00D51EAC">
        <w:rPr>
          <w:b/>
          <w:bCs/>
          <w:color w:val="FF0000"/>
        </w:rPr>
        <w:t>4</w:t>
      </w:r>
      <w:r>
        <w:rPr>
          <w:b/>
          <w:bCs/>
          <w:color w:val="FF0000"/>
        </w:rPr>
        <w:t xml:space="preserve"> Aggiungere/Rimuovere prodott</w:t>
      </w:r>
      <w:r w:rsidR="006D62B3">
        <w:rPr>
          <w:b/>
          <w:bCs/>
          <w:color w:val="FF0000"/>
        </w:rPr>
        <w:t>i carello</w:t>
      </w:r>
    </w:p>
    <w:p w14:paraId="18AD7631" w14:textId="4FEE72D5" w:rsidR="00DC6C85" w:rsidRDefault="00DC6C85" w:rsidP="00DC6C85">
      <w:pPr>
        <w:ind w:left="720"/>
      </w:pPr>
      <w:r>
        <w:t>Il sistema consentirà di</w:t>
      </w:r>
      <w:r w:rsidR="006D62B3">
        <w:t xml:space="preserve"> aggiungere o rimuovere i prodotti nel cartello</w:t>
      </w:r>
      <w:r>
        <w:t>.</w:t>
      </w:r>
    </w:p>
    <w:p w14:paraId="519BF9FC" w14:textId="77777777" w:rsidR="00DC6C85" w:rsidRDefault="00DC6C85" w:rsidP="00DC6C85">
      <w:pPr>
        <w:ind w:left="720"/>
        <w:rPr>
          <w:u w:val="single"/>
        </w:rPr>
      </w:pPr>
      <w:r>
        <w:rPr>
          <w:b/>
          <w:bCs/>
          <w:color w:val="FF0000"/>
        </w:rPr>
        <w:t>Priorità</w:t>
      </w:r>
      <w:r>
        <w:t xml:space="preserve">: </w:t>
      </w:r>
      <w:r>
        <w:rPr>
          <w:u w:val="single"/>
        </w:rPr>
        <w:t>ALTA</w:t>
      </w:r>
    </w:p>
    <w:p w14:paraId="2F3349C7" w14:textId="03E63D6A" w:rsidR="006D62B3" w:rsidRDefault="006D62B3" w:rsidP="006D62B3">
      <w:pPr>
        <w:numPr>
          <w:ilvl w:val="0"/>
          <w:numId w:val="18"/>
        </w:numPr>
        <w:rPr>
          <w:b/>
          <w:bCs/>
          <w:color w:val="FF0000"/>
          <w:kern w:val="2"/>
        </w:rPr>
      </w:pPr>
      <w:r>
        <w:rPr>
          <w:b/>
          <w:bCs/>
          <w:color w:val="FF0000"/>
        </w:rPr>
        <w:t>RF3.</w:t>
      </w:r>
      <w:r w:rsidR="00B361A4">
        <w:rPr>
          <w:b/>
          <w:bCs/>
          <w:color w:val="FF0000"/>
        </w:rPr>
        <w:t>4</w:t>
      </w:r>
      <w:r>
        <w:rPr>
          <w:b/>
          <w:bCs/>
          <w:color w:val="FF0000"/>
        </w:rPr>
        <w:t>.</w:t>
      </w:r>
      <w:r w:rsidR="00D51EAC">
        <w:rPr>
          <w:b/>
          <w:bCs/>
          <w:color w:val="FF0000"/>
        </w:rPr>
        <w:t>5</w:t>
      </w:r>
      <w:r>
        <w:rPr>
          <w:b/>
          <w:bCs/>
          <w:color w:val="FF0000"/>
        </w:rPr>
        <w:t xml:space="preserve"> </w:t>
      </w:r>
      <w:r w:rsidR="00870916">
        <w:rPr>
          <w:b/>
          <w:bCs/>
          <w:color w:val="FF0000"/>
        </w:rPr>
        <w:t>Effettuare un ordine</w:t>
      </w:r>
    </w:p>
    <w:p w14:paraId="5DA21735" w14:textId="2238D07F" w:rsidR="006D62B3" w:rsidRDefault="006D62B3" w:rsidP="006D62B3">
      <w:pPr>
        <w:ind w:left="720"/>
      </w:pPr>
      <w:r>
        <w:t>Il sistema consentirà di</w:t>
      </w:r>
      <w:r w:rsidR="00870916">
        <w:t xml:space="preserve"> effettuare l’acquisto dei prodotti presenti nel cartello</w:t>
      </w:r>
      <w:r>
        <w:t>.</w:t>
      </w:r>
    </w:p>
    <w:p w14:paraId="2E6123C6" w14:textId="77777777" w:rsidR="006D62B3" w:rsidRDefault="006D62B3" w:rsidP="006D62B3">
      <w:pPr>
        <w:ind w:left="720"/>
        <w:rPr>
          <w:u w:val="single"/>
        </w:rPr>
      </w:pPr>
      <w:r>
        <w:rPr>
          <w:b/>
          <w:bCs/>
          <w:color w:val="FF0000"/>
        </w:rPr>
        <w:t>Priorità</w:t>
      </w:r>
      <w:r>
        <w:t xml:space="preserve">: </w:t>
      </w:r>
      <w:r>
        <w:rPr>
          <w:u w:val="single"/>
        </w:rPr>
        <w:t>ALTA</w:t>
      </w:r>
    </w:p>
    <w:p w14:paraId="7C273B0C" w14:textId="418A0F52" w:rsidR="00196AEE" w:rsidRDefault="00196AEE" w:rsidP="00196AEE">
      <w:pPr>
        <w:numPr>
          <w:ilvl w:val="0"/>
          <w:numId w:val="18"/>
        </w:numPr>
        <w:rPr>
          <w:b/>
          <w:bCs/>
          <w:color w:val="FF0000"/>
          <w:kern w:val="2"/>
        </w:rPr>
      </w:pPr>
      <w:r>
        <w:rPr>
          <w:b/>
          <w:bCs/>
          <w:color w:val="FF0000"/>
        </w:rPr>
        <w:t>RF3.</w:t>
      </w:r>
      <w:r w:rsidR="00B361A4">
        <w:rPr>
          <w:b/>
          <w:bCs/>
          <w:color w:val="FF0000"/>
        </w:rPr>
        <w:t>4</w:t>
      </w:r>
      <w:r>
        <w:rPr>
          <w:b/>
          <w:bCs/>
          <w:color w:val="FF0000"/>
        </w:rPr>
        <w:t>.6 Visualizzare lo sto</w:t>
      </w:r>
      <w:r w:rsidR="00BC0812">
        <w:rPr>
          <w:b/>
          <w:bCs/>
          <w:color w:val="FF0000"/>
        </w:rPr>
        <w:t>rico degli acquisti</w:t>
      </w:r>
    </w:p>
    <w:p w14:paraId="08113DD0" w14:textId="38C6D1E8" w:rsidR="00196AEE" w:rsidRDefault="00196AEE" w:rsidP="00196AEE">
      <w:pPr>
        <w:ind w:left="720"/>
      </w:pPr>
      <w:r>
        <w:t>Il sistema consentirà di visualizzare i prodotti</w:t>
      </w:r>
      <w:r w:rsidR="00BC0812">
        <w:t xml:space="preserve"> comprati in p</w:t>
      </w:r>
      <w:r w:rsidR="009F1B67">
        <w:t>recedenza</w:t>
      </w:r>
      <w:r>
        <w:t>.</w:t>
      </w:r>
    </w:p>
    <w:p w14:paraId="187D112F" w14:textId="77777777" w:rsidR="00196AEE" w:rsidRDefault="00196AEE" w:rsidP="00196AEE">
      <w:pPr>
        <w:ind w:left="720"/>
        <w:rPr>
          <w:u w:val="single"/>
        </w:rPr>
      </w:pPr>
      <w:r>
        <w:rPr>
          <w:b/>
          <w:bCs/>
          <w:color w:val="FF0000"/>
        </w:rPr>
        <w:t>Priorità</w:t>
      </w:r>
      <w:r>
        <w:t xml:space="preserve">: </w:t>
      </w:r>
      <w:r>
        <w:rPr>
          <w:u w:val="single"/>
        </w:rPr>
        <w:t>ALTA</w:t>
      </w:r>
    </w:p>
    <w:p w14:paraId="56674AE2" w14:textId="77777777" w:rsidR="009F1B67" w:rsidRDefault="009F1B67" w:rsidP="00196AEE">
      <w:pPr>
        <w:ind w:left="720"/>
        <w:rPr>
          <w:u w:val="single"/>
        </w:rPr>
      </w:pPr>
    </w:p>
    <w:p w14:paraId="3B4D6A5C" w14:textId="32B66548" w:rsidR="009F1B67" w:rsidRDefault="009F1B67" w:rsidP="009F1B67">
      <w:pPr>
        <w:rPr>
          <w:u w:val="single"/>
        </w:rPr>
      </w:pPr>
      <w:r>
        <w:rPr>
          <w:u w:val="single"/>
        </w:rPr>
        <w:t xml:space="preserve">Un gestore degli ordini </w:t>
      </w:r>
      <w:r w:rsidR="009716E7">
        <w:rPr>
          <w:u w:val="single"/>
        </w:rPr>
        <w:t>potrà eseguire le seguenti funzioni</w:t>
      </w:r>
    </w:p>
    <w:p w14:paraId="7BAD64C8" w14:textId="205F74A8" w:rsidR="00B361A4" w:rsidRPr="00B361A4" w:rsidRDefault="009716E7" w:rsidP="00737291">
      <w:pPr>
        <w:numPr>
          <w:ilvl w:val="0"/>
          <w:numId w:val="18"/>
        </w:numPr>
      </w:pPr>
      <w:r w:rsidRPr="00B361A4">
        <w:rPr>
          <w:b/>
          <w:bCs/>
          <w:color w:val="FF0000"/>
        </w:rPr>
        <w:t>RF3.</w:t>
      </w:r>
      <w:r w:rsidR="00E66AEB">
        <w:rPr>
          <w:b/>
          <w:bCs/>
          <w:color w:val="FF0000"/>
        </w:rPr>
        <w:t>6</w:t>
      </w:r>
      <w:r w:rsidRPr="00B361A4">
        <w:rPr>
          <w:b/>
          <w:bCs/>
          <w:color w:val="FF0000"/>
        </w:rPr>
        <w:t xml:space="preserve">.1 </w:t>
      </w:r>
      <w:r w:rsidR="002C75DC">
        <w:rPr>
          <w:b/>
          <w:bCs/>
          <w:color w:val="FF0000"/>
        </w:rPr>
        <w:t>Visualizzare gli ordini effettuati</w:t>
      </w:r>
    </w:p>
    <w:p w14:paraId="1AF23B27" w14:textId="69C6D376" w:rsidR="009716E7" w:rsidRDefault="009716E7" w:rsidP="00B361A4">
      <w:pPr>
        <w:ind w:left="720"/>
      </w:pPr>
      <w:r>
        <w:t xml:space="preserve">Il sistema consentirà di visualizzare </w:t>
      </w:r>
      <w:r w:rsidR="001F3E0B">
        <w:t>la lista</w:t>
      </w:r>
      <w:r w:rsidR="008A007D">
        <w:t xml:space="preserve"> degli ordini effettuati dei clienti e il loro stato</w:t>
      </w:r>
      <w:r>
        <w:t>.</w:t>
      </w:r>
    </w:p>
    <w:p w14:paraId="59D3FA7E" w14:textId="77777777" w:rsidR="009716E7" w:rsidRDefault="009716E7" w:rsidP="009716E7">
      <w:pPr>
        <w:ind w:left="720"/>
        <w:rPr>
          <w:u w:val="single"/>
        </w:rPr>
      </w:pPr>
      <w:r>
        <w:rPr>
          <w:b/>
          <w:bCs/>
          <w:color w:val="FF0000"/>
        </w:rPr>
        <w:t>Priorità</w:t>
      </w:r>
      <w:r>
        <w:t xml:space="preserve">: </w:t>
      </w:r>
      <w:r>
        <w:rPr>
          <w:u w:val="single"/>
        </w:rPr>
        <w:t>ALTA</w:t>
      </w:r>
    </w:p>
    <w:p w14:paraId="4335DACE" w14:textId="392E7C08" w:rsidR="008A007D" w:rsidRPr="00B361A4" w:rsidRDefault="008A007D" w:rsidP="008A007D">
      <w:pPr>
        <w:numPr>
          <w:ilvl w:val="0"/>
          <w:numId w:val="18"/>
        </w:numPr>
      </w:pPr>
      <w:r w:rsidRPr="00B361A4">
        <w:rPr>
          <w:b/>
          <w:bCs/>
          <w:color w:val="FF0000"/>
        </w:rPr>
        <w:t>RF3.</w:t>
      </w:r>
      <w:r w:rsidR="00E66AEB">
        <w:rPr>
          <w:b/>
          <w:bCs/>
          <w:color w:val="FF0000"/>
        </w:rPr>
        <w:t>6</w:t>
      </w:r>
      <w:r w:rsidRPr="00B361A4">
        <w:rPr>
          <w:b/>
          <w:bCs/>
          <w:color w:val="FF0000"/>
        </w:rPr>
        <w:t>.</w:t>
      </w:r>
      <w:r w:rsidR="00E66AEB">
        <w:rPr>
          <w:b/>
          <w:bCs/>
          <w:color w:val="FF0000"/>
        </w:rPr>
        <w:t>2</w:t>
      </w:r>
      <w:r w:rsidRPr="00B361A4">
        <w:rPr>
          <w:b/>
          <w:bCs/>
          <w:color w:val="FF0000"/>
        </w:rPr>
        <w:t xml:space="preserve"> </w:t>
      </w:r>
      <w:r w:rsidR="00FA6257">
        <w:rPr>
          <w:b/>
          <w:bCs/>
          <w:color w:val="FF0000"/>
        </w:rPr>
        <w:t>Gestire gli ordini</w:t>
      </w:r>
    </w:p>
    <w:p w14:paraId="0417F026" w14:textId="6F80A5F1" w:rsidR="008A007D" w:rsidRDefault="008A007D" w:rsidP="008A007D">
      <w:pPr>
        <w:ind w:left="720"/>
      </w:pPr>
      <w:r>
        <w:t>Il sistema consentirà di</w:t>
      </w:r>
      <w:r w:rsidR="00FA6257">
        <w:t xml:space="preserve"> gestire </w:t>
      </w:r>
      <w:r w:rsidR="00C1436B">
        <w:t>e modificare lo stato de</w:t>
      </w:r>
      <w:r w:rsidR="00FA6257">
        <w:t xml:space="preserve">gli ordini effettuati </w:t>
      </w:r>
      <w:r w:rsidR="00C1436B">
        <w:t>dai clienti</w:t>
      </w:r>
      <w:r>
        <w:t>.</w:t>
      </w:r>
    </w:p>
    <w:p w14:paraId="25649715" w14:textId="77777777" w:rsidR="008A007D" w:rsidRDefault="008A007D" w:rsidP="008A007D">
      <w:pPr>
        <w:ind w:left="720"/>
        <w:rPr>
          <w:u w:val="single"/>
        </w:rPr>
      </w:pPr>
      <w:r>
        <w:rPr>
          <w:b/>
          <w:bCs/>
          <w:color w:val="FF0000"/>
        </w:rPr>
        <w:t>Priorità</w:t>
      </w:r>
      <w:r>
        <w:t xml:space="preserve">: </w:t>
      </w:r>
      <w:r>
        <w:rPr>
          <w:u w:val="single"/>
        </w:rPr>
        <w:t>ALTA</w:t>
      </w:r>
    </w:p>
    <w:p w14:paraId="4644A86E" w14:textId="77777777" w:rsidR="00EB3388" w:rsidRDefault="00EB3388" w:rsidP="00EB3388">
      <w:pPr>
        <w:rPr>
          <w:u w:val="single"/>
        </w:rPr>
      </w:pPr>
    </w:p>
    <w:p w14:paraId="1FBC6933" w14:textId="3F8FE95E" w:rsidR="00EB3388" w:rsidRDefault="00EB3388" w:rsidP="00EB3388">
      <w:pPr>
        <w:rPr>
          <w:u w:val="single"/>
        </w:rPr>
      </w:pPr>
      <w:r>
        <w:rPr>
          <w:u w:val="single"/>
        </w:rPr>
        <w:t xml:space="preserve">Il gestore </w:t>
      </w:r>
      <w:r w:rsidR="00A92AE2">
        <w:rPr>
          <w:u w:val="single"/>
        </w:rPr>
        <w:t xml:space="preserve">del catalogo </w:t>
      </w:r>
      <w:r w:rsidR="009A1EA9">
        <w:rPr>
          <w:u w:val="single"/>
        </w:rPr>
        <w:t>potrà</w:t>
      </w:r>
      <w:r w:rsidR="00A92AE2">
        <w:rPr>
          <w:u w:val="single"/>
        </w:rPr>
        <w:t xml:space="preserve"> eseguire le seguenti funzioni</w:t>
      </w:r>
    </w:p>
    <w:p w14:paraId="22E4DD40" w14:textId="10203B53" w:rsidR="00A92AE2" w:rsidRPr="00B361A4" w:rsidRDefault="00A92AE2" w:rsidP="00A92AE2">
      <w:pPr>
        <w:numPr>
          <w:ilvl w:val="0"/>
          <w:numId w:val="18"/>
        </w:numPr>
      </w:pPr>
      <w:r w:rsidRPr="00B361A4">
        <w:rPr>
          <w:b/>
          <w:bCs/>
          <w:color w:val="FF0000"/>
        </w:rPr>
        <w:t>RF3.</w:t>
      </w:r>
      <w:r w:rsidR="00E66AEB">
        <w:rPr>
          <w:b/>
          <w:bCs/>
          <w:color w:val="FF0000"/>
        </w:rPr>
        <w:t>7</w:t>
      </w:r>
      <w:r w:rsidRPr="00B361A4">
        <w:rPr>
          <w:b/>
          <w:bCs/>
          <w:color w:val="FF0000"/>
        </w:rPr>
        <w:t xml:space="preserve">.1 </w:t>
      </w:r>
      <w:r w:rsidR="009A1EA9">
        <w:rPr>
          <w:b/>
          <w:bCs/>
          <w:color w:val="FF0000"/>
        </w:rPr>
        <w:t>Aggiungere</w:t>
      </w:r>
      <w:r w:rsidR="00654B43">
        <w:rPr>
          <w:b/>
          <w:bCs/>
          <w:color w:val="FF0000"/>
        </w:rPr>
        <w:t>/</w:t>
      </w:r>
      <w:r w:rsidR="009A1EA9">
        <w:rPr>
          <w:b/>
          <w:bCs/>
          <w:color w:val="FF0000"/>
        </w:rPr>
        <w:t>rimuovere i prodotti</w:t>
      </w:r>
    </w:p>
    <w:p w14:paraId="410899A5" w14:textId="6A85D7AF" w:rsidR="00A92AE2" w:rsidRDefault="00A92AE2" w:rsidP="00A92AE2">
      <w:pPr>
        <w:ind w:left="720"/>
      </w:pPr>
      <w:r>
        <w:t>Il sistema consentirà di</w:t>
      </w:r>
      <w:r w:rsidR="00654B43">
        <w:t xml:space="preserve"> aggiungere o rimuovere i prodotti nel catalogo</w:t>
      </w:r>
      <w:r>
        <w:t>.</w:t>
      </w:r>
    </w:p>
    <w:p w14:paraId="01FB2E08" w14:textId="77777777" w:rsidR="00A92AE2" w:rsidRDefault="00A92AE2" w:rsidP="00A92AE2">
      <w:pPr>
        <w:ind w:left="720"/>
        <w:rPr>
          <w:u w:val="single"/>
        </w:rPr>
      </w:pPr>
      <w:r>
        <w:rPr>
          <w:b/>
          <w:bCs/>
          <w:color w:val="FF0000"/>
        </w:rPr>
        <w:t>Priorità</w:t>
      </w:r>
      <w:r>
        <w:t xml:space="preserve">: </w:t>
      </w:r>
      <w:r>
        <w:rPr>
          <w:u w:val="single"/>
        </w:rPr>
        <w:t>ALTA</w:t>
      </w:r>
    </w:p>
    <w:p w14:paraId="6979C2E9" w14:textId="4718C6CA" w:rsidR="00A92AE2" w:rsidRPr="00B361A4" w:rsidRDefault="00A92AE2" w:rsidP="00A92AE2">
      <w:pPr>
        <w:numPr>
          <w:ilvl w:val="0"/>
          <w:numId w:val="18"/>
        </w:numPr>
      </w:pPr>
      <w:r w:rsidRPr="00B361A4">
        <w:rPr>
          <w:b/>
          <w:bCs/>
          <w:color w:val="FF0000"/>
        </w:rPr>
        <w:t>RF3.</w:t>
      </w:r>
      <w:r w:rsidR="00E66AEB">
        <w:rPr>
          <w:b/>
          <w:bCs/>
          <w:color w:val="FF0000"/>
        </w:rPr>
        <w:t>7</w:t>
      </w:r>
      <w:r w:rsidRPr="00B361A4">
        <w:rPr>
          <w:b/>
          <w:bCs/>
          <w:color w:val="FF0000"/>
        </w:rPr>
        <w:t>.</w:t>
      </w:r>
      <w:r w:rsidR="00E66AEB">
        <w:rPr>
          <w:b/>
          <w:bCs/>
          <w:color w:val="FF0000"/>
        </w:rPr>
        <w:t>2</w:t>
      </w:r>
      <w:r w:rsidRPr="00B361A4">
        <w:rPr>
          <w:b/>
          <w:bCs/>
          <w:color w:val="FF0000"/>
        </w:rPr>
        <w:t xml:space="preserve"> </w:t>
      </w:r>
      <w:r w:rsidR="004E4C1D">
        <w:rPr>
          <w:b/>
          <w:bCs/>
          <w:color w:val="FF0000"/>
        </w:rPr>
        <w:t>Modificare i prodotti</w:t>
      </w:r>
    </w:p>
    <w:p w14:paraId="7F37552F" w14:textId="04259738" w:rsidR="00A92AE2" w:rsidRDefault="00A92AE2" w:rsidP="00A92AE2">
      <w:pPr>
        <w:ind w:left="720"/>
      </w:pPr>
      <w:r>
        <w:t>Il sistema consentirà di</w:t>
      </w:r>
      <w:r w:rsidR="0026424A">
        <w:t xml:space="preserve"> modificare le </w:t>
      </w:r>
      <w:r w:rsidR="006F7660">
        <w:t>informazioni</w:t>
      </w:r>
      <w:r w:rsidR="0026424A">
        <w:t xml:space="preserve"> di un prodotto</w:t>
      </w:r>
      <w:r w:rsidR="006F7660">
        <w:t xml:space="preserve"> già presente nel catalogo</w:t>
      </w:r>
      <w:r>
        <w:t>.</w:t>
      </w:r>
    </w:p>
    <w:p w14:paraId="08CBE589" w14:textId="77777777" w:rsidR="00A92AE2" w:rsidRDefault="00A92AE2" w:rsidP="00A92AE2">
      <w:pPr>
        <w:ind w:left="720"/>
        <w:rPr>
          <w:u w:val="single"/>
        </w:rPr>
      </w:pPr>
      <w:r>
        <w:rPr>
          <w:b/>
          <w:bCs/>
          <w:color w:val="FF0000"/>
        </w:rPr>
        <w:t>Priorità</w:t>
      </w:r>
      <w:r>
        <w:t xml:space="preserve">: </w:t>
      </w:r>
      <w:r>
        <w:rPr>
          <w:u w:val="single"/>
        </w:rPr>
        <w:t>ALTA</w:t>
      </w:r>
    </w:p>
    <w:p w14:paraId="79C6975A" w14:textId="77777777" w:rsidR="00C878E9" w:rsidRDefault="00C878E9" w:rsidP="00535CD6">
      <w:pPr>
        <w:rPr>
          <w:u w:val="single"/>
        </w:rPr>
      </w:pPr>
    </w:p>
    <w:p w14:paraId="2C61F985" w14:textId="77777777" w:rsidR="00C878E9" w:rsidRDefault="00C878E9" w:rsidP="00535CD6">
      <w:pPr>
        <w:rPr>
          <w:u w:val="single"/>
        </w:rPr>
      </w:pPr>
    </w:p>
    <w:p w14:paraId="05749504" w14:textId="77777777" w:rsidR="00C878E9" w:rsidRDefault="00C878E9" w:rsidP="00535CD6">
      <w:pPr>
        <w:rPr>
          <w:u w:val="single"/>
        </w:rPr>
      </w:pPr>
    </w:p>
    <w:p w14:paraId="59330E80" w14:textId="49A8D04B" w:rsidR="00470495" w:rsidRDefault="00B132CF" w:rsidP="00470495">
      <w:pPr>
        <w:numPr>
          <w:ilvl w:val="0"/>
          <w:numId w:val="6"/>
        </w:numPr>
        <w:rPr>
          <w:sz w:val="32"/>
          <w:szCs w:val="32"/>
        </w:rPr>
      </w:pPr>
      <w:bookmarkStart w:id="3" w:name="RNF"/>
      <w:r w:rsidRPr="00470495">
        <w:rPr>
          <w:sz w:val="32"/>
          <w:szCs w:val="32"/>
        </w:rPr>
        <w:t>Requisiti non funzionali</w:t>
      </w:r>
    </w:p>
    <w:p w14:paraId="54D3C485" w14:textId="27DBFDEB" w:rsidR="00470495" w:rsidRPr="00E70972" w:rsidRDefault="00470495" w:rsidP="00470495">
      <w:pPr>
        <w:ind w:left="360"/>
        <w:rPr>
          <w:sz w:val="32"/>
          <w:szCs w:val="32"/>
          <w:u w:val="single"/>
        </w:rPr>
      </w:pPr>
      <w:r w:rsidRPr="00E70972">
        <w:rPr>
          <w:u w:val="single"/>
        </w:rPr>
        <w:t>Requisiti di usabilità</w:t>
      </w:r>
    </w:p>
    <w:p w14:paraId="730D9AB7" w14:textId="54EEA276" w:rsidR="00C6593E" w:rsidRDefault="00C6593E" w:rsidP="00E44CBC">
      <w:pPr>
        <w:numPr>
          <w:ilvl w:val="0"/>
          <w:numId w:val="18"/>
        </w:numPr>
        <w:rPr>
          <w:kern w:val="2"/>
        </w:rPr>
      </w:pPr>
      <w:r>
        <w:rPr>
          <w:b/>
          <w:bCs/>
          <w:color w:val="FF0000"/>
        </w:rPr>
        <w:t>RNF</w:t>
      </w:r>
      <w:r w:rsidR="0048673E">
        <w:rPr>
          <w:b/>
          <w:bCs/>
          <w:color w:val="FF0000"/>
        </w:rPr>
        <w:t>4</w:t>
      </w:r>
      <w:r>
        <w:rPr>
          <w:b/>
          <w:bCs/>
          <w:color w:val="FF0000"/>
        </w:rPr>
        <w:t>.</w:t>
      </w:r>
      <w:r w:rsidR="0048673E">
        <w:rPr>
          <w:b/>
          <w:bCs/>
          <w:color w:val="FF0000"/>
        </w:rPr>
        <w:t>1</w:t>
      </w:r>
      <w:r>
        <w:rPr>
          <w:b/>
          <w:bCs/>
          <w:color w:val="FF0000"/>
        </w:rPr>
        <w:t xml:space="preserve">.1 </w:t>
      </w:r>
    </w:p>
    <w:p w14:paraId="6BF56127" w14:textId="7C25F6BA" w:rsidR="00C6593E" w:rsidRDefault="00C6593E" w:rsidP="00C6593E">
      <w:pPr>
        <w:ind w:left="720"/>
      </w:pPr>
      <w:r>
        <w:t>Il sistema</w:t>
      </w:r>
      <w:r w:rsidR="00EB1C18">
        <w:t xml:space="preserve"> sarà</w:t>
      </w:r>
      <w:r w:rsidR="001936FA">
        <w:t xml:space="preserve"> provvisto di interfaccia grafica respons</w:t>
      </w:r>
      <w:r w:rsidR="0053039D">
        <w:t>ive</w:t>
      </w:r>
      <w:r>
        <w:t>.</w:t>
      </w:r>
    </w:p>
    <w:bookmarkEnd w:id="3"/>
    <w:p w14:paraId="554D035F" w14:textId="6C20F237" w:rsidR="001157F7" w:rsidRDefault="00C6593E" w:rsidP="00470495">
      <w:pPr>
        <w:ind w:left="720"/>
        <w:rPr>
          <w:u w:val="single"/>
        </w:rPr>
      </w:pPr>
      <w:r>
        <w:rPr>
          <w:b/>
          <w:bCs/>
          <w:color w:val="FF0000"/>
        </w:rPr>
        <w:t>Priorità</w:t>
      </w:r>
      <w:r>
        <w:t xml:space="preserve">: </w:t>
      </w:r>
      <w:r>
        <w:rPr>
          <w:u w:val="single"/>
        </w:rPr>
        <w:t>ALTA</w:t>
      </w:r>
    </w:p>
    <w:p w14:paraId="4E55CC7E" w14:textId="48A8E64C" w:rsidR="00470495" w:rsidRDefault="00470495" w:rsidP="00470495">
      <w:pPr>
        <w:numPr>
          <w:ilvl w:val="0"/>
          <w:numId w:val="18"/>
        </w:numPr>
        <w:rPr>
          <w:kern w:val="2"/>
        </w:rPr>
      </w:pPr>
      <w:r>
        <w:rPr>
          <w:b/>
          <w:bCs/>
          <w:color w:val="FF0000"/>
        </w:rPr>
        <w:t>RNF4.1.2</w:t>
      </w:r>
    </w:p>
    <w:p w14:paraId="4C92EFE4" w14:textId="080836A7" w:rsidR="00470495" w:rsidRDefault="00470495" w:rsidP="00470495">
      <w:pPr>
        <w:ind w:left="720"/>
      </w:pPr>
      <w:r>
        <w:t>Il sistema sarà provvisto di</w:t>
      </w:r>
      <w:r w:rsidR="00C2058D">
        <w:t xml:space="preserve"> messaggi di errore testuali che informeranno l’utente d</w:t>
      </w:r>
      <w:r w:rsidR="00FB184D">
        <w:t xml:space="preserve">ei possibili errori durante la compilazione dei </w:t>
      </w:r>
      <w:proofErr w:type="spellStart"/>
      <w:r w:rsidR="00FB184D">
        <w:t>form</w:t>
      </w:r>
      <w:proofErr w:type="spellEnd"/>
      <w:r w:rsidR="00FB184D">
        <w:t xml:space="preserve"> di registrazione o accesso</w:t>
      </w:r>
      <w:r>
        <w:t>.</w:t>
      </w:r>
    </w:p>
    <w:p w14:paraId="3C09C9CE" w14:textId="77777777" w:rsidR="00470495" w:rsidRDefault="00470495" w:rsidP="00470495">
      <w:pPr>
        <w:ind w:left="720"/>
        <w:rPr>
          <w:u w:val="single"/>
        </w:rPr>
      </w:pPr>
      <w:r>
        <w:rPr>
          <w:b/>
          <w:bCs/>
          <w:color w:val="FF0000"/>
        </w:rPr>
        <w:t>Priorità</w:t>
      </w:r>
      <w:r>
        <w:t xml:space="preserve">: </w:t>
      </w:r>
      <w:r>
        <w:rPr>
          <w:u w:val="single"/>
        </w:rPr>
        <w:t>ALTA</w:t>
      </w:r>
    </w:p>
    <w:p w14:paraId="5F27BE4C" w14:textId="18C023A3" w:rsidR="00FB184D" w:rsidRDefault="00FB184D" w:rsidP="00FB184D">
      <w:pPr>
        <w:numPr>
          <w:ilvl w:val="0"/>
          <w:numId w:val="18"/>
        </w:numPr>
        <w:rPr>
          <w:kern w:val="2"/>
        </w:rPr>
      </w:pPr>
      <w:r>
        <w:rPr>
          <w:b/>
          <w:bCs/>
          <w:color w:val="FF0000"/>
        </w:rPr>
        <w:t>RNF4.1.3</w:t>
      </w:r>
    </w:p>
    <w:p w14:paraId="12BC4D58" w14:textId="01EACF5B" w:rsidR="00FB184D" w:rsidRDefault="00FB184D" w:rsidP="00FB184D">
      <w:pPr>
        <w:ind w:left="720"/>
      </w:pPr>
      <w:r>
        <w:t>Il sistema sarà provvisto</w:t>
      </w:r>
      <w:r w:rsidR="00257B80">
        <w:t xml:space="preserve"> </w:t>
      </w:r>
      <w:r w:rsidR="00FF19FA">
        <w:t>di un controllo che non permetterà agli utenti normali l’accesso</w:t>
      </w:r>
      <w:r w:rsidR="003B37F2">
        <w:t xml:space="preserve"> a sezioni del sito in cui non sono aut</w:t>
      </w:r>
      <w:r w:rsidR="004D7657">
        <w:t>orizzati</w:t>
      </w:r>
      <w:r>
        <w:t>.</w:t>
      </w:r>
    </w:p>
    <w:p w14:paraId="5CEFD360" w14:textId="77777777" w:rsidR="00FB184D" w:rsidRDefault="00FB184D" w:rsidP="00FB184D">
      <w:pPr>
        <w:ind w:left="720"/>
        <w:rPr>
          <w:u w:val="single"/>
        </w:rPr>
      </w:pPr>
      <w:r>
        <w:rPr>
          <w:b/>
          <w:bCs/>
          <w:color w:val="FF0000"/>
        </w:rPr>
        <w:lastRenderedPageBreak/>
        <w:t>Priorità</w:t>
      </w:r>
      <w:r>
        <w:t xml:space="preserve">: </w:t>
      </w:r>
      <w:r>
        <w:rPr>
          <w:u w:val="single"/>
        </w:rPr>
        <w:t>ALTA</w:t>
      </w:r>
    </w:p>
    <w:p w14:paraId="7B1ED718" w14:textId="77777777" w:rsidR="003D406A" w:rsidRDefault="003D406A" w:rsidP="00FB184D">
      <w:pPr>
        <w:ind w:left="720"/>
        <w:rPr>
          <w:u w:val="single"/>
        </w:rPr>
      </w:pPr>
    </w:p>
    <w:p w14:paraId="3CBC98E2" w14:textId="7AF58FCC" w:rsidR="003D406A" w:rsidRDefault="003D406A" w:rsidP="003D406A">
      <w:pPr>
        <w:rPr>
          <w:u w:val="single"/>
        </w:rPr>
      </w:pPr>
      <w:r>
        <w:rPr>
          <w:u w:val="single"/>
        </w:rPr>
        <w:t>Requisiti di affidabilità</w:t>
      </w:r>
    </w:p>
    <w:p w14:paraId="717F5B8B" w14:textId="6EC21762" w:rsidR="003D406A" w:rsidRDefault="003D406A" w:rsidP="003D406A">
      <w:pPr>
        <w:numPr>
          <w:ilvl w:val="0"/>
          <w:numId w:val="18"/>
        </w:numPr>
        <w:rPr>
          <w:kern w:val="2"/>
        </w:rPr>
      </w:pPr>
      <w:r>
        <w:rPr>
          <w:b/>
          <w:bCs/>
          <w:color w:val="FF0000"/>
        </w:rPr>
        <w:t>RNF4.2.1</w:t>
      </w:r>
    </w:p>
    <w:p w14:paraId="3DE7C9C6" w14:textId="47FA163C" w:rsidR="003D406A" w:rsidRDefault="003D406A" w:rsidP="003D406A">
      <w:pPr>
        <w:ind w:left="720"/>
      </w:pPr>
      <w:r>
        <w:t xml:space="preserve">Il sistema sarà provvisto di </w:t>
      </w:r>
      <w:r w:rsidR="00EB30FB">
        <w:t xml:space="preserve">un </w:t>
      </w:r>
      <w:r>
        <w:t>messaggi</w:t>
      </w:r>
      <w:r w:rsidR="00EB30FB">
        <w:t xml:space="preserve">o </w:t>
      </w:r>
      <w:r>
        <w:t>di errore testual</w:t>
      </w:r>
      <w:r w:rsidR="00EB30FB">
        <w:t>e</w:t>
      </w:r>
      <w:r>
        <w:t xml:space="preserve"> che informeranno l’utente</w:t>
      </w:r>
      <w:r w:rsidR="003C4BFA">
        <w:t xml:space="preserve"> del rifiuto dei dati </w:t>
      </w:r>
      <w:r w:rsidR="004E6DBB">
        <w:t xml:space="preserve">in caso di </w:t>
      </w:r>
      <w:r w:rsidR="003C4BFA">
        <w:t>un errore</w:t>
      </w:r>
      <w:r w:rsidR="00695EEC">
        <w:t xml:space="preserve"> </w:t>
      </w:r>
      <w:r w:rsidR="00AB5AE0">
        <w:t xml:space="preserve">nella compilazione del </w:t>
      </w:r>
      <w:proofErr w:type="spellStart"/>
      <w:r w:rsidR="00AB5AE0">
        <w:t>form</w:t>
      </w:r>
      <w:proofErr w:type="spellEnd"/>
      <w:r w:rsidR="00AB5AE0">
        <w:t xml:space="preserve"> </w:t>
      </w:r>
      <w:r w:rsidR="00695EEC">
        <w:t>e la seguente impossibilità</w:t>
      </w:r>
      <w:r w:rsidR="00AB5AE0">
        <w:t xml:space="preserve"> di accedere al sito</w:t>
      </w:r>
      <w:r>
        <w:t>.</w:t>
      </w:r>
    </w:p>
    <w:p w14:paraId="00348886" w14:textId="77777777" w:rsidR="003D406A" w:rsidRDefault="003D406A" w:rsidP="003D406A">
      <w:pPr>
        <w:ind w:left="720"/>
        <w:rPr>
          <w:u w:val="single"/>
        </w:rPr>
      </w:pPr>
      <w:r>
        <w:rPr>
          <w:b/>
          <w:bCs/>
          <w:color w:val="FF0000"/>
        </w:rPr>
        <w:t>Priorità</w:t>
      </w:r>
      <w:r>
        <w:t xml:space="preserve">: </w:t>
      </w:r>
      <w:r>
        <w:rPr>
          <w:u w:val="single"/>
        </w:rPr>
        <w:t>ALTA</w:t>
      </w:r>
    </w:p>
    <w:p w14:paraId="4D51F2C5" w14:textId="77777777" w:rsidR="00AB5AE0" w:rsidRDefault="00AB5AE0" w:rsidP="00AB5AE0">
      <w:pPr>
        <w:rPr>
          <w:u w:val="single"/>
        </w:rPr>
      </w:pPr>
    </w:p>
    <w:p w14:paraId="1FD71E8B" w14:textId="288DC041" w:rsidR="00AB5AE0" w:rsidRDefault="00AB5AE0" w:rsidP="00AB5AE0">
      <w:pPr>
        <w:rPr>
          <w:u w:val="single"/>
        </w:rPr>
      </w:pPr>
      <w:r>
        <w:rPr>
          <w:u w:val="single"/>
        </w:rPr>
        <w:t xml:space="preserve">Requisiti di </w:t>
      </w:r>
      <w:proofErr w:type="spellStart"/>
      <w:r w:rsidR="00211EA3">
        <w:rPr>
          <w:u w:val="single"/>
        </w:rPr>
        <w:t>supportabilità</w:t>
      </w:r>
      <w:proofErr w:type="spellEnd"/>
    </w:p>
    <w:p w14:paraId="6033C620" w14:textId="3EA50D15" w:rsidR="00AB5AE0" w:rsidRDefault="00AB5AE0" w:rsidP="00AB5AE0">
      <w:pPr>
        <w:numPr>
          <w:ilvl w:val="0"/>
          <w:numId w:val="18"/>
        </w:numPr>
        <w:rPr>
          <w:kern w:val="2"/>
        </w:rPr>
      </w:pPr>
      <w:r>
        <w:rPr>
          <w:b/>
          <w:bCs/>
          <w:color w:val="FF0000"/>
        </w:rPr>
        <w:t>RNF4.</w:t>
      </w:r>
      <w:r w:rsidR="003616AD">
        <w:rPr>
          <w:b/>
          <w:bCs/>
          <w:color w:val="FF0000"/>
        </w:rPr>
        <w:t>3.1</w:t>
      </w:r>
    </w:p>
    <w:p w14:paraId="3D449AA8" w14:textId="4AC1A9A8" w:rsidR="00AB5AE0" w:rsidRDefault="00AB5AE0" w:rsidP="00AB5AE0">
      <w:pPr>
        <w:ind w:left="720"/>
      </w:pPr>
      <w:r>
        <w:t xml:space="preserve">Il sistema sarà provvisto </w:t>
      </w:r>
      <w:proofErr w:type="gramStart"/>
      <w:r w:rsidR="00EA2FD0">
        <w:t>di?</w:t>
      </w:r>
      <w:r w:rsidR="00210C56">
        <w:t>?????????????????????????</w:t>
      </w:r>
      <w:r>
        <w:t>.</w:t>
      </w:r>
      <w:proofErr w:type="gramEnd"/>
    </w:p>
    <w:p w14:paraId="0BEE017E" w14:textId="77777777" w:rsidR="00AB5AE0" w:rsidRDefault="00AB5AE0" w:rsidP="00AB5AE0">
      <w:pPr>
        <w:ind w:left="720"/>
        <w:rPr>
          <w:u w:val="single"/>
        </w:rPr>
      </w:pPr>
      <w:r>
        <w:rPr>
          <w:b/>
          <w:bCs/>
          <w:color w:val="FF0000"/>
        </w:rPr>
        <w:t>Priorità</w:t>
      </w:r>
      <w:r>
        <w:t xml:space="preserve">: </w:t>
      </w:r>
      <w:r>
        <w:rPr>
          <w:u w:val="single"/>
        </w:rPr>
        <w:t>ALTA</w:t>
      </w:r>
    </w:p>
    <w:p w14:paraId="6DC78FB4" w14:textId="77777777" w:rsidR="000115B7" w:rsidRDefault="000115B7" w:rsidP="000115B7">
      <w:pPr>
        <w:rPr>
          <w:u w:val="single"/>
        </w:rPr>
      </w:pPr>
    </w:p>
    <w:p w14:paraId="06AAA630" w14:textId="40212A6C" w:rsidR="000115B7" w:rsidRDefault="000115B7" w:rsidP="000115B7">
      <w:pPr>
        <w:rPr>
          <w:u w:val="single"/>
        </w:rPr>
      </w:pPr>
      <w:r>
        <w:rPr>
          <w:u w:val="single"/>
        </w:rPr>
        <w:t>Pseudo requisiti</w:t>
      </w:r>
      <w:r w:rsidR="0049628F">
        <w:rPr>
          <w:u w:val="single"/>
        </w:rPr>
        <w:t>/Requisiti legali</w:t>
      </w:r>
    </w:p>
    <w:p w14:paraId="349938B1" w14:textId="7EBFD512" w:rsidR="000115B7" w:rsidRDefault="000115B7" w:rsidP="000115B7">
      <w:pPr>
        <w:numPr>
          <w:ilvl w:val="0"/>
          <w:numId w:val="18"/>
        </w:numPr>
        <w:rPr>
          <w:kern w:val="2"/>
        </w:rPr>
      </w:pPr>
      <w:r>
        <w:rPr>
          <w:b/>
          <w:bCs/>
          <w:color w:val="FF0000"/>
        </w:rPr>
        <w:t>RNF4.</w:t>
      </w:r>
      <w:r w:rsidR="0049628F">
        <w:rPr>
          <w:b/>
          <w:bCs/>
          <w:color w:val="FF0000"/>
        </w:rPr>
        <w:t>4.1</w:t>
      </w:r>
    </w:p>
    <w:p w14:paraId="7520A2EF" w14:textId="6E2F7087" w:rsidR="000115B7" w:rsidRDefault="000115B7" w:rsidP="000115B7">
      <w:pPr>
        <w:ind w:left="720"/>
      </w:pPr>
      <w:r>
        <w:t>Il sistema</w:t>
      </w:r>
      <w:r w:rsidR="00B53D34">
        <w:t xml:space="preserve"> dovrà rispettare </w:t>
      </w:r>
      <w:r w:rsidR="00C4506E">
        <w:t>il regolamento dell’UE in materia di trattamento dei dati personali e di privacy</w:t>
      </w:r>
      <w:r>
        <w:t>.</w:t>
      </w:r>
    </w:p>
    <w:p w14:paraId="0017935A" w14:textId="77777777" w:rsidR="000115B7" w:rsidRDefault="000115B7" w:rsidP="000115B7">
      <w:pPr>
        <w:ind w:left="720"/>
        <w:rPr>
          <w:u w:val="single"/>
        </w:rPr>
      </w:pPr>
      <w:r>
        <w:rPr>
          <w:b/>
          <w:bCs/>
          <w:color w:val="FF0000"/>
        </w:rPr>
        <w:t>Priorità</w:t>
      </w:r>
      <w:r>
        <w:t xml:space="preserve">: </w:t>
      </w:r>
      <w:r>
        <w:rPr>
          <w:u w:val="single"/>
        </w:rPr>
        <w:t>ALTA</w:t>
      </w:r>
    </w:p>
    <w:p w14:paraId="1BC8F76C" w14:textId="74F84B90" w:rsidR="00E8478C" w:rsidRDefault="00E8478C" w:rsidP="00E8478C">
      <w:pPr>
        <w:rPr>
          <w:u w:val="single"/>
        </w:rPr>
      </w:pPr>
    </w:p>
    <w:p w14:paraId="3502B4CE" w14:textId="3B149235" w:rsidR="00FB7030" w:rsidRPr="00CE1342" w:rsidRDefault="00FB7030" w:rsidP="00FB7030">
      <w:pPr>
        <w:numPr>
          <w:ilvl w:val="0"/>
          <w:numId w:val="6"/>
        </w:numPr>
        <w:rPr>
          <w:sz w:val="32"/>
          <w:szCs w:val="32"/>
        </w:rPr>
      </w:pPr>
      <w:r w:rsidRPr="00CE1342">
        <w:rPr>
          <w:sz w:val="32"/>
          <w:szCs w:val="32"/>
        </w:rPr>
        <w:t>Pseudo Requisiti</w:t>
      </w:r>
      <w:r w:rsidR="003A72EE" w:rsidRPr="00CE1342">
        <w:rPr>
          <w:sz w:val="32"/>
          <w:szCs w:val="32"/>
        </w:rPr>
        <w:t xml:space="preserve"> – Requisiti Legali </w:t>
      </w:r>
    </w:p>
    <w:p w14:paraId="05F08B14" w14:textId="69057E83" w:rsidR="003A72EE" w:rsidRPr="00CE1342" w:rsidRDefault="00E91A2C" w:rsidP="00EF69ED">
      <w:pPr>
        <w:numPr>
          <w:ilvl w:val="0"/>
          <w:numId w:val="20"/>
        </w:numPr>
      </w:pPr>
      <w:r w:rsidRPr="00CE1342">
        <w:t xml:space="preserve">RL </w:t>
      </w:r>
      <w:r w:rsidR="00263621" w:rsidRPr="00CE1342">
        <w:t>GDPR (</w:t>
      </w:r>
      <w:r w:rsidR="00CE700F" w:rsidRPr="00CE1342">
        <w:t xml:space="preserve">General </w:t>
      </w:r>
      <w:r w:rsidR="002660A1" w:rsidRPr="00CE1342">
        <w:t xml:space="preserve">Data </w:t>
      </w:r>
      <w:proofErr w:type="spellStart"/>
      <w:r w:rsidR="00BE3D7A" w:rsidRPr="00CE1342">
        <w:t>Protection</w:t>
      </w:r>
      <w:proofErr w:type="spellEnd"/>
      <w:r w:rsidR="00BE3D7A" w:rsidRPr="00CE1342">
        <w:t xml:space="preserve"> </w:t>
      </w:r>
      <w:proofErr w:type="spellStart"/>
      <w:r w:rsidR="00DF6130" w:rsidRPr="00CE1342">
        <w:t>Regulation</w:t>
      </w:r>
      <w:proofErr w:type="spellEnd"/>
      <w:r w:rsidR="00263621" w:rsidRPr="00CE1342">
        <w:t>)</w:t>
      </w:r>
    </w:p>
    <w:p w14:paraId="4755FF90" w14:textId="7510FECF" w:rsidR="00EF69ED" w:rsidRPr="00CE1342" w:rsidRDefault="00CE1342" w:rsidP="00EF69ED">
      <w:pPr>
        <w:ind w:left="1429"/>
      </w:pPr>
      <w:r w:rsidRPr="00CE1342">
        <w:t>Ci impegniamo</w:t>
      </w:r>
      <w:r>
        <w:t xml:space="preserve"> a trattare i dati personali in conformità con le </w:t>
      </w:r>
      <w:proofErr w:type="spellStart"/>
      <w:r>
        <w:t>dispozioni</w:t>
      </w:r>
      <w:proofErr w:type="spellEnd"/>
      <w:r>
        <w:t xml:space="preserve"> del Regolamento Generale sulla protezione dei dati </w:t>
      </w:r>
      <w:r w:rsidR="007C48A2">
        <w:t xml:space="preserve">(GDPR) e di qualsiasi </w:t>
      </w:r>
      <w:r w:rsidR="00D520CB">
        <w:t>altra normativa applicabile in materia di protezione dei dati personali.</w:t>
      </w:r>
      <w:r w:rsidRPr="00CE1342">
        <w:t xml:space="preserve"> </w:t>
      </w:r>
    </w:p>
    <w:p w14:paraId="706F3DFA" w14:textId="77777777" w:rsidR="00DF6130" w:rsidRPr="00E91A2C" w:rsidRDefault="00DF6130" w:rsidP="00E91A2C">
      <w:pPr>
        <w:ind w:left="709"/>
        <w:rPr>
          <w:u w:val="single"/>
        </w:rPr>
      </w:pPr>
    </w:p>
    <w:p w14:paraId="280429CF" w14:textId="77777777" w:rsidR="00E8478C" w:rsidRDefault="00E8478C" w:rsidP="00E8478C">
      <w:pPr>
        <w:rPr>
          <w:u w:val="single"/>
        </w:rPr>
      </w:pPr>
    </w:p>
    <w:p w14:paraId="025FBF01" w14:textId="77777777" w:rsidR="00E8478C" w:rsidRDefault="00E8478C" w:rsidP="00E8478C">
      <w:pPr>
        <w:rPr>
          <w:u w:val="single"/>
        </w:rPr>
      </w:pPr>
    </w:p>
    <w:p w14:paraId="215045F3" w14:textId="6C65F68E" w:rsidR="00B132CF" w:rsidRPr="000F2F92" w:rsidRDefault="001157F7" w:rsidP="001157F7">
      <w:pPr>
        <w:numPr>
          <w:ilvl w:val="0"/>
          <w:numId w:val="6"/>
        </w:numPr>
        <w:rPr>
          <w:sz w:val="32"/>
          <w:szCs w:val="32"/>
        </w:rPr>
      </w:pPr>
      <w:bookmarkStart w:id="4" w:name="Scenari"/>
      <w:r w:rsidRPr="000F2F92">
        <w:rPr>
          <w:sz w:val="32"/>
          <w:szCs w:val="32"/>
        </w:rPr>
        <w:t>Scenari</w:t>
      </w:r>
    </w:p>
    <w:bookmarkEnd w:id="4"/>
    <w:p w14:paraId="41F74915" w14:textId="5D731095" w:rsidR="001157F7" w:rsidRDefault="00C104D5" w:rsidP="001157F7">
      <w:pPr>
        <w:ind w:left="360"/>
      </w:pPr>
      <w:r>
        <w:t xml:space="preserve">//mi ricordo che </w:t>
      </w:r>
      <w:r w:rsidR="00325EEC">
        <w:t>Giovanni</w:t>
      </w:r>
      <w:r>
        <w:t xml:space="preserve"> e compagnia bella hanno sbagliato a mettere le foto, le foto vanno //messe piccole e sul lato con una piccola notazione del tipo “(vedere figura1)” e vicino la //notazione l’immagine a cui ci si riferisce</w:t>
      </w:r>
    </w:p>
    <w:p w14:paraId="67717DEC" w14:textId="6E36AC64" w:rsidR="00671638" w:rsidRDefault="00671638" w:rsidP="001157F7">
      <w:pPr>
        <w:ind w:left="360"/>
      </w:pPr>
      <w:r>
        <w:t>//per quanto riguarda le foto le possiamo mettere anche dopo</w:t>
      </w:r>
    </w:p>
    <w:p w14:paraId="531BC7EB" w14:textId="40624C8F" w:rsidR="00671638" w:rsidRDefault="00671638" w:rsidP="001157F7">
      <w:pPr>
        <w:ind w:left="360"/>
        <w:rPr>
          <w:color w:val="70AD47"/>
        </w:rPr>
      </w:pPr>
      <w:r>
        <w:t xml:space="preserve">//per ora scrivo la roba e </w:t>
      </w:r>
      <w:r w:rsidR="00325EEC">
        <w:t>metterò</w:t>
      </w:r>
      <w:r>
        <w:t xml:space="preserve"> in </w:t>
      </w:r>
      <w:r>
        <w:rPr>
          <w:color w:val="70AD47"/>
        </w:rPr>
        <w:t>VERDE (</w:t>
      </w:r>
      <w:r w:rsidR="00940B8A">
        <w:rPr>
          <w:color w:val="70AD47"/>
        </w:rPr>
        <w:t>FOTO1)</w:t>
      </w:r>
    </w:p>
    <w:p w14:paraId="4B7445C2" w14:textId="017971A6" w:rsidR="00940B8A" w:rsidRDefault="00940B8A" w:rsidP="001157F7">
      <w:pPr>
        <w:ind w:left="360"/>
      </w:pPr>
      <w:r w:rsidRPr="00940B8A">
        <w:t>//</w:t>
      </w:r>
      <w:r>
        <w:t xml:space="preserve">ovviamente la parte in </w:t>
      </w:r>
      <w:r>
        <w:rPr>
          <w:color w:val="70AD47"/>
        </w:rPr>
        <w:t>verde</w:t>
      </w:r>
      <w:r>
        <w:t xml:space="preserve"> andrà sostituita con le rispettive foto</w:t>
      </w:r>
    </w:p>
    <w:p w14:paraId="723F43D2" w14:textId="7E69EA8E" w:rsidR="0095747F" w:rsidRDefault="0095747F" w:rsidP="001157F7">
      <w:pPr>
        <w:ind w:left="360"/>
      </w:pPr>
      <w:r>
        <w:t xml:space="preserve">//per la </w:t>
      </w:r>
      <w:proofErr w:type="spellStart"/>
      <w:r>
        <w:t>ridimensazione</w:t>
      </w:r>
      <w:proofErr w:type="spellEnd"/>
      <w:r>
        <w:t xml:space="preserve"> (o come cazzo si scrive quella parola di merda) ci penso io</w:t>
      </w:r>
    </w:p>
    <w:p w14:paraId="4D71CE8F" w14:textId="33B7040F" w:rsidR="000C7026" w:rsidRDefault="000C7026" w:rsidP="001157F7">
      <w:pPr>
        <w:ind w:left="360"/>
      </w:pPr>
      <w:r>
        <w:t>//</w:t>
      </w:r>
      <w:r w:rsidR="008D211B">
        <w:t>ah,</w:t>
      </w:r>
      <w:r>
        <w:t xml:space="preserve"> comunque mi rompo il cazzo di </w:t>
      </w:r>
      <w:r w:rsidR="000C67E4">
        <w:t>scrivere</w:t>
      </w:r>
      <w:r>
        <w:t xml:space="preserve"> </w:t>
      </w:r>
      <w:r w:rsidR="00EA2FD0">
        <w:t>gli</w:t>
      </w:r>
      <w:r>
        <w:t xml:space="preserve"> scenari quindi per ora non scrivo nulla</w:t>
      </w:r>
    </w:p>
    <w:p w14:paraId="250324F8" w14:textId="77777777" w:rsidR="001A09BC" w:rsidRDefault="001A09BC" w:rsidP="001157F7">
      <w:pPr>
        <w:ind w:left="360"/>
      </w:pPr>
    </w:p>
    <w:p w14:paraId="337C233C" w14:textId="1760B2BF" w:rsidR="002F3B9E" w:rsidRDefault="00525109" w:rsidP="002F3B9E">
      <w:pPr>
        <w:ind w:left="360"/>
      </w:pPr>
      <w:r>
        <w:t xml:space="preserve">SC </w:t>
      </w:r>
      <w:r w:rsidR="00327D64">
        <w:t>4</w:t>
      </w:r>
      <w:r>
        <w:t xml:space="preserve">.1 </w:t>
      </w:r>
      <w:r w:rsidR="006B6A63">
        <w:t xml:space="preserve">Tentativo di acquisto da parte di un utente non registrato </w:t>
      </w:r>
    </w:p>
    <w:p w14:paraId="0FE531E3" w14:textId="77777777" w:rsidR="009045E7" w:rsidRDefault="009045E7" w:rsidP="002F3B9E">
      <w:pPr>
        <w:ind w:left="360"/>
      </w:pPr>
    </w:p>
    <w:p w14:paraId="28096847" w14:textId="278BF97B" w:rsidR="002F3B9E" w:rsidRDefault="002F3B9E" w:rsidP="002F3B9E">
      <w:pPr>
        <w:ind w:left="360"/>
      </w:pPr>
      <w:r>
        <w:t xml:space="preserve">L'utente Maria Pia è alla ricerca di un regalo di compleanno per il suo amico, appassionato di vinili. Decide di esplorare il sito web Record Road in cerca di qualcosa che possa entusiasmarlo. Naviga nel catalogo, dove trova una vasta selezione di vinili di diversi generi musicali. I vinili nella homepage sono visualizzati in modo casuale ogni volta che l'utente accede alla pagina </w:t>
      </w:r>
      <w:r>
        <w:lastRenderedPageBreak/>
        <w:t xml:space="preserve">principale. Per seguire i gusti dell'amico, Maria Pia decide di filtrare il catalogo per genere, selezionando "Rock" e </w:t>
      </w:r>
      <w:proofErr w:type="gramStart"/>
      <w:r>
        <w:t>sotto-genere</w:t>
      </w:r>
      <w:proofErr w:type="gramEnd"/>
      <w:r>
        <w:t xml:space="preserve"> "Classico". In questo modo, vengono visualizzati solo i vinili che corrispondono a tali criteri. Tra le opzioni proposte, Maria Pia nota una collezione di vinili classici dei Beatles e decide di esaminare il primo album, "</w:t>
      </w:r>
      <w:proofErr w:type="spellStart"/>
      <w:r>
        <w:t>Please</w:t>
      </w:r>
      <w:proofErr w:type="spellEnd"/>
      <w:r>
        <w:t xml:space="preserve"> </w:t>
      </w:r>
      <w:proofErr w:type="spellStart"/>
      <w:r>
        <w:t>Please</w:t>
      </w:r>
      <w:proofErr w:type="spellEnd"/>
      <w:r>
        <w:t xml:space="preserve"> Me". Cliccando su questo album, accede a una pagina dettagliata del prodotto, dove trova una descrizione approfondita e verifica la disponibilità del vinile nel magazzino. Dopo aver confermato la disponibilità, Maria Pia tenta di aggiungere il vinile al carrello. Tuttavia, il sistema la avvisa che per procedere all'acquisto deve effettuare l'accesso o registrarsi. Viene quindi reindirizzata alla pagina di login, dove può facilmente accedere se già ha un account o passare alla pagina di registrazione per crearne uno nuovo, utilizzando il nome Maria Pia. Dopo essersi registrata con successo e aver effettuato l'accesso, Maria Pia può finalmente tornare alla pagina del vinile desiderato, aggiungerlo al carrello e procedere al pagamento per completare l'acquisto del regalo di compleanno per il suo amico appassionato di musica.</w:t>
      </w:r>
    </w:p>
    <w:p w14:paraId="1CD6D112" w14:textId="77777777" w:rsidR="0060544B" w:rsidRDefault="0060544B" w:rsidP="002F3B9E">
      <w:pPr>
        <w:ind w:left="360"/>
      </w:pPr>
    </w:p>
    <w:p w14:paraId="67710326" w14:textId="7808EDCC" w:rsidR="0060544B" w:rsidRDefault="0060544B" w:rsidP="002F3B9E">
      <w:pPr>
        <w:ind w:left="360"/>
      </w:pPr>
      <w:r>
        <w:t xml:space="preserve">SC </w:t>
      </w:r>
      <w:r w:rsidR="00327D64">
        <w:t>4</w:t>
      </w:r>
      <w:r>
        <w:t>.2 Acquisto di un prodotto da un utente registrato</w:t>
      </w:r>
    </w:p>
    <w:p w14:paraId="771C78F0" w14:textId="6D664FBA" w:rsidR="001D4066" w:rsidRDefault="001D4066" w:rsidP="001D4066"/>
    <w:p w14:paraId="7DB30A0A" w14:textId="7BA91A90" w:rsidR="0060544B" w:rsidRDefault="001D4066" w:rsidP="001D4066">
      <w:pPr>
        <w:ind w:left="360"/>
      </w:pPr>
      <w:r>
        <w:t>Maria Pia, utente registrato, sta cercando un regalo di compleanno per il suo amico, appassionato di vinili. Decide di esplorare il sito web Record Road in cerca di qualcosa che possa entusiasmarlo. Naviga nel catalogo, dove trova una vasta selezione di vinili di diversi generi musicali. I vinili nella homepage sono visualizzati in modo casuale ogni volta che l'utente accede alla pagina principale.</w:t>
      </w:r>
      <w:r w:rsidR="00631C0E">
        <w:t xml:space="preserve"> </w:t>
      </w:r>
      <w:r>
        <w:t xml:space="preserve">Per seguire i gusti dell'amico, Maria Pia decide di filtrare il catalogo per genere, selezionando "Rock" e </w:t>
      </w:r>
      <w:proofErr w:type="gramStart"/>
      <w:r>
        <w:t>sotto-genere</w:t>
      </w:r>
      <w:proofErr w:type="gramEnd"/>
      <w:r>
        <w:t xml:space="preserve"> "Classico". In questo modo, vengono visualizzati solo i vinili che corrispondono a tali criteri. Tra le opzioni proposte, Maria Pia nota una collezione di vinili classici dei Beatles e decide di esaminare il primo album, "</w:t>
      </w:r>
      <w:proofErr w:type="spellStart"/>
      <w:r>
        <w:t>Please</w:t>
      </w:r>
      <w:proofErr w:type="spellEnd"/>
      <w:r>
        <w:t xml:space="preserve"> </w:t>
      </w:r>
      <w:proofErr w:type="spellStart"/>
      <w:r>
        <w:t>Please</w:t>
      </w:r>
      <w:proofErr w:type="spellEnd"/>
      <w:r>
        <w:t xml:space="preserve"> Me". Cliccando su questo album, accede a una pagina dettagliata del prodotto, dove trova una descrizione approfondita e verifica la disponibilità del vinile nel magazzino.</w:t>
      </w:r>
      <w:r w:rsidR="00631C0E">
        <w:t xml:space="preserve"> </w:t>
      </w:r>
      <w:r>
        <w:t>Dato che è già registrata, Maria Pia può immediatamente aggiungere il vinile al carrello senza dover effettuare l'accesso. Soddisfatta della sua scelta, procede direttamente all'acquisto. Maria Pia verifica il carrello, conferma l'ordine e completa il pagamento, assicurandosi di fornire l'indirizzo di spedizione per il regalo di compleanno del suo amico appassionato di musica.</w:t>
      </w:r>
    </w:p>
    <w:p w14:paraId="170098E6" w14:textId="77777777" w:rsidR="00AF7B13" w:rsidRDefault="00AF7B13" w:rsidP="001D4066">
      <w:pPr>
        <w:ind w:left="360"/>
      </w:pPr>
    </w:p>
    <w:p w14:paraId="624AC6B3" w14:textId="27819E28" w:rsidR="00AF7B13" w:rsidRDefault="00AF7B13" w:rsidP="001D4066">
      <w:pPr>
        <w:ind w:left="360"/>
      </w:pPr>
      <w:r>
        <w:t xml:space="preserve">SC </w:t>
      </w:r>
      <w:r w:rsidR="00327D64">
        <w:t>4</w:t>
      </w:r>
      <w:r>
        <w:t xml:space="preserve">.3 </w:t>
      </w:r>
      <w:r w:rsidR="00322D81">
        <w:t>Il gestore del sistema riceve l’ordine</w:t>
      </w:r>
    </w:p>
    <w:p w14:paraId="212A1551" w14:textId="25F13100" w:rsidR="00631C0E" w:rsidRDefault="00631C0E" w:rsidP="00946859"/>
    <w:p w14:paraId="1EA6C80F" w14:textId="4B879AA8" w:rsidR="00322D81" w:rsidRDefault="00631C0E" w:rsidP="00631C0E">
      <w:pPr>
        <w:ind w:left="360"/>
      </w:pPr>
      <w:r>
        <w:t>Una volta che il sistema ha elaborato l'ordine, questo viene automaticamente assegnato, seguendo le politiche aziendali di distribuzione del carico di lavoro, a un responsabile degli ordini. Il responsabile si occuperà di aggiornare lo stato dell'ordine come "Spedito" tramite l'apposita pagina disponibile nel pannello amministrativo. L'accesso a questa pagina è riservato al personale aziendale e richiede l'autenticazione attraverso una specifica pagina di login, accessibile esclusivamente ai dipendenti. Il responsabile dell'ordine verifica la disponibilità del prodotto in magazzino e procede ad assegnarlo al servizio di spedizione. Solo dopo questa verifica e assegnazione, l'ordine viene segnato come "Spedito" nel sistema, consentendo al cliente di monitorare lo stato della consegna.</w:t>
      </w:r>
    </w:p>
    <w:p w14:paraId="38A89A4A" w14:textId="77777777" w:rsidR="005E2920" w:rsidRDefault="005E2920" w:rsidP="00631C0E">
      <w:pPr>
        <w:ind w:left="360"/>
      </w:pPr>
    </w:p>
    <w:p w14:paraId="3F1F8D64" w14:textId="77777777" w:rsidR="00186864" w:rsidRDefault="00186864" w:rsidP="00631C0E">
      <w:pPr>
        <w:ind w:left="360"/>
      </w:pPr>
    </w:p>
    <w:p w14:paraId="22D001EF" w14:textId="77777777" w:rsidR="00186864" w:rsidRDefault="00186864" w:rsidP="00631C0E">
      <w:pPr>
        <w:ind w:left="360"/>
      </w:pPr>
    </w:p>
    <w:p w14:paraId="5823ED31" w14:textId="77777777" w:rsidR="00186864" w:rsidRDefault="00186864" w:rsidP="00631C0E">
      <w:pPr>
        <w:ind w:left="360"/>
      </w:pPr>
    </w:p>
    <w:p w14:paraId="5C8AC502" w14:textId="54606057" w:rsidR="005E2920" w:rsidRDefault="005E2920" w:rsidP="00631C0E">
      <w:pPr>
        <w:ind w:left="360"/>
      </w:pPr>
      <w:r>
        <w:t xml:space="preserve">SC </w:t>
      </w:r>
      <w:r w:rsidR="00327D64">
        <w:t>4</w:t>
      </w:r>
      <w:r>
        <w:t xml:space="preserve">.4 </w:t>
      </w:r>
      <w:r w:rsidR="006D2C47">
        <w:t>Aggiunta/Modifica di un prodotto nell’inventario</w:t>
      </w:r>
    </w:p>
    <w:p w14:paraId="3E920CB5" w14:textId="77777777" w:rsidR="006D2C47" w:rsidRDefault="006D2C47" w:rsidP="00631C0E">
      <w:pPr>
        <w:ind w:left="360"/>
      </w:pPr>
    </w:p>
    <w:p w14:paraId="6A839A6D" w14:textId="77777777" w:rsidR="003D1CA1" w:rsidRDefault="00FA2773" w:rsidP="003D1CA1">
      <w:pPr>
        <w:ind w:left="360"/>
      </w:pPr>
      <w:r>
        <w:t>Oggi, presso il magazzino principale di Acerra, sono arrivati nuovi rifornimenti di vinili, che comprendono sia prodotti in esaurimento o esauriti già presenti sul sito, sia prodotti totalmente nuovi. Sarà il compito del gestore del catalogo aggiornare queste informazioni all'interno del catalogo di Record Road. Accede dunque al sito utilizzando le sue credenziali dalla pagina di Login per il lato amministrativo e, dopo essere stato riconosciuto dal sistema come "gestore del catalogo", accede alla propria Area Amministrativa per modificare e aggiungere i prodotti.</w:t>
      </w:r>
      <w:r w:rsidR="00830339">
        <w:t xml:space="preserve"> </w:t>
      </w:r>
    </w:p>
    <w:p w14:paraId="4C9CD71E" w14:textId="385D333E" w:rsidR="006D2C47" w:rsidRDefault="00FA2773" w:rsidP="003D1CA1">
      <w:pPr>
        <w:ind w:left="360"/>
      </w:pPr>
      <w:r>
        <w:t>Il gestore del catalogo inizia aggiornando le quantità dei vari vinili già presenti nel catalogo. Seleziona il vinile da aggiornare tramite un menu a tendina, poi procede alla modifica del campo "Quantità". Dopo aver premuto il tasto Invio, il vinile sarà perfettamente aggiornato e pronto per l'acquisto.</w:t>
      </w:r>
      <w:r w:rsidR="002C2477">
        <w:t xml:space="preserve"> </w:t>
      </w:r>
      <w:r>
        <w:t xml:space="preserve">Successivamente, il gestore del catalogo aggiunge i nuovi vinili al sito. Accede all'apposita pagina nella sua Area Amministrativa e, tramite l'apposito </w:t>
      </w:r>
      <w:proofErr w:type="spellStart"/>
      <w:r>
        <w:t>form</w:t>
      </w:r>
      <w:proofErr w:type="spellEnd"/>
      <w:r>
        <w:t>, procede all'inserimento dei vari campi, tra cui: EAN, Nome, Immagine del Prodotto, Prezzo, Quantità</w:t>
      </w:r>
      <w:r w:rsidR="008613B7">
        <w:t>, Aggiunta il genere</w:t>
      </w:r>
      <w:r w:rsidR="008D55AF">
        <w:t>.</w:t>
      </w:r>
      <w:r>
        <w:t xml:space="preserve"> Dopo aver premuto il tasto Invio, il vinile sarà correttamente inserito nel catalogo.</w:t>
      </w:r>
      <w:r w:rsidR="008D55AF">
        <w:t xml:space="preserve"> </w:t>
      </w:r>
      <w:r>
        <w:t xml:space="preserve">Il gestore del catalogo, notando che ci sono molti vinili nel catalogo che non vengono aggiornati da molto tempo e sono fuori produzione, decide di rimuoverli dal catalogo con l'apposito </w:t>
      </w:r>
      <w:proofErr w:type="spellStart"/>
      <w:r>
        <w:t>form</w:t>
      </w:r>
      <w:proofErr w:type="spellEnd"/>
      <w:r>
        <w:t xml:space="preserve">. </w:t>
      </w:r>
      <w:r w:rsidR="008D55AF">
        <w:t xml:space="preserve">Dopo aver selezionato il vinile </w:t>
      </w:r>
      <w:r w:rsidR="002C2477">
        <w:t>clicca il tasto rimuovi, e il vinile verrà rimosso con successo nel sistema.</w:t>
      </w:r>
    </w:p>
    <w:p w14:paraId="5C61BF4A" w14:textId="77777777" w:rsidR="001157F7" w:rsidRPr="000F2F92" w:rsidRDefault="001157F7" w:rsidP="001157F7">
      <w:pPr>
        <w:numPr>
          <w:ilvl w:val="0"/>
          <w:numId w:val="6"/>
        </w:numPr>
        <w:rPr>
          <w:sz w:val="32"/>
          <w:szCs w:val="32"/>
        </w:rPr>
      </w:pPr>
      <w:bookmarkStart w:id="5" w:name="Ambientedidestinazione"/>
      <w:r w:rsidRPr="000F2F92">
        <w:rPr>
          <w:sz w:val="32"/>
          <w:szCs w:val="32"/>
        </w:rPr>
        <w:br w:type="page"/>
      </w:r>
      <w:r w:rsidRPr="000F2F92">
        <w:rPr>
          <w:sz w:val="32"/>
          <w:szCs w:val="32"/>
        </w:rPr>
        <w:lastRenderedPageBreak/>
        <w:t>Ambiente di destinazione</w:t>
      </w:r>
    </w:p>
    <w:bookmarkEnd w:id="5"/>
    <w:p w14:paraId="0858CEF8" w14:textId="77777777" w:rsidR="00C97A9A" w:rsidRDefault="005909F6" w:rsidP="00B46471">
      <w:r w:rsidRPr="005909F6">
        <w:t>L'e</w:t>
      </w:r>
      <w:r w:rsidR="00EA2FD0">
        <w:t>-</w:t>
      </w:r>
      <w:r w:rsidRPr="005909F6">
        <w:t xml:space="preserve">commerce verrà sviluppato in modo da consentirne l'utilizzo su qualsiasi piattaforma, browser e dispositivo, in modo intuitivo e rapido. Si punta a creare un </w:t>
      </w:r>
      <w:r w:rsidR="00EA2FD0">
        <w:t>ambiente</w:t>
      </w:r>
      <w:r w:rsidRPr="005909F6">
        <w:t xml:space="preserve"> ottimizzato e user-friendly, che garantisca un'esperienza di acquisto fluida e senza intoppi per gli utenti. L'obiettivo è quello di creare una piattaforma versatile e accessibile, che permetta di navigare facilmente, visualizzare</w:t>
      </w:r>
      <w:r w:rsidR="00A107A8">
        <w:t xml:space="preserve"> i vinili </w:t>
      </w:r>
      <w:r w:rsidR="00EA2FD0">
        <w:t>ed</w:t>
      </w:r>
      <w:r w:rsidRPr="005909F6">
        <w:t xml:space="preserve"> effettuare pagamenti sicuri</w:t>
      </w:r>
      <w:r w:rsidR="00A107A8">
        <w:t xml:space="preserve"> ed intuitivo</w:t>
      </w:r>
      <w:r w:rsidRPr="005909F6">
        <w:t xml:space="preserve">. </w:t>
      </w:r>
    </w:p>
    <w:p w14:paraId="08CBE5F0" w14:textId="77777777" w:rsidR="00C97A9A" w:rsidRDefault="00C97A9A" w:rsidP="00B46471">
      <w:pPr>
        <w:rPr>
          <w:sz w:val="32"/>
          <w:szCs w:val="32"/>
        </w:rPr>
      </w:pPr>
    </w:p>
    <w:p w14:paraId="7F2F6653" w14:textId="77777777" w:rsidR="00C97A9A" w:rsidRDefault="00C97A9A" w:rsidP="00B46471">
      <w:pPr>
        <w:rPr>
          <w:sz w:val="32"/>
          <w:szCs w:val="32"/>
        </w:rPr>
      </w:pPr>
    </w:p>
    <w:p w14:paraId="2DBF8358" w14:textId="77777777" w:rsidR="00C97A9A" w:rsidRDefault="00C97A9A" w:rsidP="00B46471">
      <w:pPr>
        <w:rPr>
          <w:sz w:val="32"/>
          <w:szCs w:val="32"/>
        </w:rPr>
      </w:pPr>
    </w:p>
    <w:p w14:paraId="30A70622" w14:textId="58757969" w:rsidR="001157F7" w:rsidRPr="000F2F92" w:rsidRDefault="001157F7" w:rsidP="00B46471">
      <w:pPr>
        <w:rPr>
          <w:sz w:val="32"/>
          <w:szCs w:val="32"/>
        </w:rPr>
      </w:pPr>
      <w:bookmarkStart w:id="6" w:name="Consegne"/>
      <w:r w:rsidRPr="000F2F92">
        <w:rPr>
          <w:sz w:val="32"/>
          <w:szCs w:val="32"/>
        </w:rPr>
        <w:t>Consegna e Scadenze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11"/>
        <w:gridCol w:w="2808"/>
      </w:tblGrid>
      <w:tr w:rsidR="00F96F3A" w:rsidRPr="00A76445" w14:paraId="6C79FAB8" w14:textId="77777777">
        <w:tc>
          <w:tcPr>
            <w:tcW w:w="6804" w:type="dxa"/>
            <w:shd w:val="clear" w:color="auto" w:fill="auto"/>
          </w:tcPr>
          <w:p w14:paraId="4329B47B" w14:textId="77777777" w:rsidR="00F96F3A" w:rsidRPr="00A76445" w:rsidRDefault="00F96F3A">
            <w:pPr>
              <w:tabs>
                <w:tab w:val="left" w:pos="7599"/>
              </w:tabs>
              <w:jc w:val="both"/>
              <w:outlineLvl w:val="0"/>
            </w:pPr>
            <w:bookmarkStart w:id="7" w:name="_Toc148182133"/>
            <w:bookmarkStart w:id="8" w:name="_Toc148182216"/>
            <w:bookmarkEnd w:id="6"/>
            <w:proofErr w:type="spellStart"/>
            <w:r w:rsidRPr="00A76445">
              <w:t>Problem</w:t>
            </w:r>
            <w:proofErr w:type="spellEnd"/>
            <w:r w:rsidRPr="00A76445">
              <w:t xml:space="preserve"> Statement</w:t>
            </w:r>
            <w:bookmarkEnd w:id="7"/>
            <w:bookmarkEnd w:id="8"/>
          </w:p>
        </w:tc>
        <w:tc>
          <w:tcPr>
            <w:tcW w:w="2835" w:type="dxa"/>
            <w:shd w:val="clear" w:color="auto" w:fill="auto"/>
          </w:tcPr>
          <w:p w14:paraId="31FDB0F2" w14:textId="77777777" w:rsidR="00F96F3A" w:rsidRPr="00A76445" w:rsidRDefault="00F96F3A">
            <w:pPr>
              <w:tabs>
                <w:tab w:val="left" w:pos="7599"/>
              </w:tabs>
              <w:jc w:val="both"/>
              <w:outlineLvl w:val="0"/>
            </w:pPr>
            <w:bookmarkStart w:id="9" w:name="_Toc148182134"/>
            <w:bookmarkStart w:id="10" w:name="_Toc148182217"/>
            <w:r w:rsidRPr="00A76445">
              <w:t>13/10/2023</w:t>
            </w:r>
            <w:bookmarkEnd w:id="9"/>
            <w:bookmarkEnd w:id="10"/>
          </w:p>
        </w:tc>
      </w:tr>
      <w:tr w:rsidR="00F96F3A" w:rsidRPr="00A76445" w14:paraId="6BA9B4DD" w14:textId="77777777">
        <w:tc>
          <w:tcPr>
            <w:tcW w:w="6804" w:type="dxa"/>
            <w:shd w:val="clear" w:color="auto" w:fill="auto"/>
          </w:tcPr>
          <w:p w14:paraId="1E9457A3" w14:textId="77777777" w:rsidR="00F96F3A" w:rsidRPr="00A76445" w:rsidRDefault="00F96F3A">
            <w:pPr>
              <w:tabs>
                <w:tab w:val="left" w:pos="7599"/>
              </w:tabs>
              <w:jc w:val="both"/>
              <w:outlineLvl w:val="0"/>
            </w:pPr>
            <w:bookmarkStart w:id="11" w:name="_Toc148182135"/>
            <w:bookmarkStart w:id="12" w:name="_Toc148182218"/>
            <w:r w:rsidRPr="00A76445">
              <w:t>Requisiti e casi d’uso</w:t>
            </w:r>
            <w:bookmarkEnd w:id="11"/>
            <w:bookmarkEnd w:id="12"/>
          </w:p>
        </w:tc>
        <w:tc>
          <w:tcPr>
            <w:tcW w:w="2835" w:type="dxa"/>
            <w:shd w:val="clear" w:color="auto" w:fill="auto"/>
          </w:tcPr>
          <w:p w14:paraId="3BF2C62E" w14:textId="77777777" w:rsidR="00F96F3A" w:rsidRPr="00A76445" w:rsidRDefault="00F96F3A">
            <w:pPr>
              <w:tabs>
                <w:tab w:val="left" w:pos="7599"/>
              </w:tabs>
              <w:jc w:val="both"/>
              <w:outlineLvl w:val="0"/>
            </w:pPr>
            <w:bookmarkStart w:id="13" w:name="_Toc148182136"/>
            <w:bookmarkStart w:id="14" w:name="_Toc148182219"/>
            <w:r w:rsidRPr="00A76445">
              <w:t>27/10/2023</w:t>
            </w:r>
            <w:bookmarkEnd w:id="13"/>
            <w:bookmarkEnd w:id="14"/>
          </w:p>
        </w:tc>
      </w:tr>
      <w:tr w:rsidR="00F96F3A" w:rsidRPr="00A76445" w14:paraId="419C68BB" w14:textId="77777777">
        <w:tc>
          <w:tcPr>
            <w:tcW w:w="6804" w:type="dxa"/>
            <w:shd w:val="clear" w:color="auto" w:fill="auto"/>
          </w:tcPr>
          <w:p w14:paraId="688C808A" w14:textId="77777777" w:rsidR="00F96F3A" w:rsidRPr="00A76445" w:rsidRDefault="00F96F3A">
            <w:pPr>
              <w:tabs>
                <w:tab w:val="left" w:pos="7599"/>
              </w:tabs>
              <w:jc w:val="both"/>
              <w:outlineLvl w:val="0"/>
            </w:pPr>
            <w:bookmarkStart w:id="15" w:name="_Toc148182137"/>
            <w:bookmarkStart w:id="16" w:name="_Toc148182220"/>
            <w:proofErr w:type="spellStart"/>
            <w:r w:rsidRPr="00A76445">
              <w:t>Requirements</w:t>
            </w:r>
            <w:proofErr w:type="spellEnd"/>
            <w:r w:rsidRPr="00A76445">
              <w:t xml:space="preserve"> Analysis </w:t>
            </w:r>
            <w:proofErr w:type="spellStart"/>
            <w:r w:rsidRPr="00A76445">
              <w:t>Document</w:t>
            </w:r>
            <w:bookmarkEnd w:id="15"/>
            <w:bookmarkEnd w:id="16"/>
            <w:proofErr w:type="spellEnd"/>
          </w:p>
        </w:tc>
        <w:tc>
          <w:tcPr>
            <w:tcW w:w="2835" w:type="dxa"/>
            <w:shd w:val="clear" w:color="auto" w:fill="auto"/>
          </w:tcPr>
          <w:p w14:paraId="712C0A84" w14:textId="77777777" w:rsidR="00F96F3A" w:rsidRPr="00A76445" w:rsidRDefault="00F96F3A">
            <w:pPr>
              <w:tabs>
                <w:tab w:val="left" w:pos="7599"/>
              </w:tabs>
              <w:jc w:val="both"/>
              <w:outlineLvl w:val="0"/>
            </w:pPr>
            <w:bookmarkStart w:id="17" w:name="_Toc148182138"/>
            <w:bookmarkStart w:id="18" w:name="_Toc148182221"/>
            <w:r w:rsidRPr="00A76445">
              <w:t>10/11/2023</w:t>
            </w:r>
            <w:bookmarkEnd w:id="17"/>
            <w:bookmarkEnd w:id="18"/>
          </w:p>
        </w:tc>
      </w:tr>
      <w:tr w:rsidR="00F96F3A" w:rsidRPr="00A76445" w14:paraId="71789A87" w14:textId="77777777">
        <w:tc>
          <w:tcPr>
            <w:tcW w:w="6804" w:type="dxa"/>
            <w:shd w:val="clear" w:color="auto" w:fill="auto"/>
          </w:tcPr>
          <w:p w14:paraId="286AB4A9" w14:textId="77777777" w:rsidR="00F96F3A" w:rsidRPr="00A76445" w:rsidRDefault="00F96F3A">
            <w:pPr>
              <w:tabs>
                <w:tab w:val="left" w:pos="7599"/>
              </w:tabs>
              <w:jc w:val="both"/>
              <w:outlineLvl w:val="0"/>
            </w:pPr>
            <w:bookmarkStart w:id="19" w:name="_Toc148182139"/>
            <w:bookmarkStart w:id="20" w:name="_Toc148182222"/>
            <w:r w:rsidRPr="00A76445">
              <w:t xml:space="preserve">System Design </w:t>
            </w:r>
            <w:proofErr w:type="spellStart"/>
            <w:r w:rsidRPr="00A76445">
              <w:t>Document</w:t>
            </w:r>
            <w:bookmarkEnd w:id="19"/>
            <w:bookmarkEnd w:id="20"/>
            <w:proofErr w:type="spellEnd"/>
          </w:p>
        </w:tc>
        <w:tc>
          <w:tcPr>
            <w:tcW w:w="2835" w:type="dxa"/>
            <w:shd w:val="clear" w:color="auto" w:fill="auto"/>
          </w:tcPr>
          <w:p w14:paraId="20A1925C" w14:textId="77777777" w:rsidR="00F96F3A" w:rsidRPr="00A76445" w:rsidRDefault="00F96F3A">
            <w:pPr>
              <w:tabs>
                <w:tab w:val="left" w:pos="7599"/>
              </w:tabs>
              <w:jc w:val="both"/>
              <w:outlineLvl w:val="0"/>
            </w:pPr>
            <w:bookmarkStart w:id="21" w:name="_Toc148182140"/>
            <w:bookmarkStart w:id="22" w:name="_Toc148182223"/>
            <w:r w:rsidRPr="00A76445">
              <w:t>24/11/2023</w:t>
            </w:r>
            <w:bookmarkEnd w:id="21"/>
            <w:bookmarkEnd w:id="22"/>
          </w:p>
        </w:tc>
      </w:tr>
      <w:tr w:rsidR="00F96F3A" w:rsidRPr="00A76445" w14:paraId="0E97A338" w14:textId="77777777">
        <w:tc>
          <w:tcPr>
            <w:tcW w:w="6804" w:type="dxa"/>
            <w:shd w:val="clear" w:color="auto" w:fill="auto"/>
          </w:tcPr>
          <w:p w14:paraId="3ACD1558" w14:textId="77777777" w:rsidR="00F96F3A" w:rsidRPr="00A76445" w:rsidRDefault="00F96F3A">
            <w:pPr>
              <w:tabs>
                <w:tab w:val="left" w:pos="7599"/>
              </w:tabs>
              <w:jc w:val="both"/>
              <w:outlineLvl w:val="0"/>
            </w:pPr>
            <w:bookmarkStart w:id="23" w:name="_Toc148182141"/>
            <w:bookmarkStart w:id="24" w:name="_Toc148182224"/>
            <w:r w:rsidRPr="00A76445">
              <w:t xml:space="preserve">Piano di test e specifica </w:t>
            </w:r>
            <w:proofErr w:type="spellStart"/>
            <w:r w:rsidRPr="00A76445">
              <w:t>interfaccce</w:t>
            </w:r>
            <w:proofErr w:type="spellEnd"/>
            <w:r w:rsidRPr="00A76445">
              <w:t xml:space="preserve"> dei moduli del sistema</w:t>
            </w:r>
            <w:bookmarkEnd w:id="23"/>
            <w:bookmarkEnd w:id="24"/>
          </w:p>
        </w:tc>
        <w:tc>
          <w:tcPr>
            <w:tcW w:w="2835" w:type="dxa"/>
            <w:shd w:val="clear" w:color="auto" w:fill="auto"/>
          </w:tcPr>
          <w:p w14:paraId="68B8A4D0" w14:textId="77777777" w:rsidR="00F96F3A" w:rsidRPr="00A76445" w:rsidRDefault="00F96F3A">
            <w:pPr>
              <w:tabs>
                <w:tab w:val="left" w:pos="7599"/>
              </w:tabs>
              <w:jc w:val="both"/>
              <w:outlineLvl w:val="0"/>
            </w:pPr>
            <w:bookmarkStart w:id="25" w:name="_Toc148182142"/>
            <w:bookmarkStart w:id="26" w:name="_Toc148182225"/>
            <w:r w:rsidRPr="00A76445">
              <w:t>15/12/2023</w:t>
            </w:r>
            <w:bookmarkEnd w:id="25"/>
            <w:bookmarkEnd w:id="26"/>
          </w:p>
        </w:tc>
      </w:tr>
    </w:tbl>
    <w:p w14:paraId="45735C11" w14:textId="5006250D" w:rsidR="6C396E4C" w:rsidRDefault="6C396E4C" w:rsidP="00460447"/>
    <w:sectPr w:rsidR="6C396E4C"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GIUSEPPE TOMMASO SPATARO" w:date="2023-12-23T18:26:00Z" w:initials="U">
    <w:p w14:paraId="3839C03B" w14:textId="77777777" w:rsidR="00BE5E62" w:rsidRDefault="00BE5E62" w:rsidP="00BE5E62">
      <w:pPr>
        <w:pStyle w:val="Testocommento"/>
      </w:pPr>
      <w:r>
        <w:rPr>
          <w:rStyle w:val="Rimandocommento"/>
        </w:rPr>
        <w:annotationRef/>
      </w:r>
      <w:r>
        <w:t>Inserire nei propositi del sistema l’autenticazione tramite google, la ricerxa dei vinili (con o senza filtri), e riformulare il temine “acquisto” con “ordine”.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39C0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815AF5" w16cex:dateUtc="2023-12-23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39C03B" w16cid:durableId="29815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4539D" w14:textId="77777777" w:rsidR="00F740CD" w:rsidRDefault="00F740CD">
      <w:r>
        <w:separator/>
      </w:r>
    </w:p>
  </w:endnote>
  <w:endnote w:type="continuationSeparator" w:id="0">
    <w:p w14:paraId="00B79651" w14:textId="77777777" w:rsidR="00F740CD" w:rsidRDefault="00F740CD">
      <w:r>
        <w:continuationSeparator/>
      </w:r>
    </w:p>
  </w:endnote>
  <w:endnote w:type="continuationNotice" w:id="1">
    <w:p w14:paraId="25B9A0A8" w14:textId="77777777" w:rsidR="00F740CD" w:rsidRDefault="00F740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5394" w14:textId="79266B80" w:rsidR="00BB6DD5" w:rsidRDefault="00BB6DD5">
    <w:pPr>
      <w:pStyle w:val="Pidipagina"/>
    </w:pPr>
  </w:p>
  <w:p w14:paraId="2CA2FF3E" w14:textId="409E7477" w:rsidR="00E178AC" w:rsidRDefault="00E178A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AA12" w14:textId="51F6F50D" w:rsidR="00BB6DD5" w:rsidRDefault="00BB6DD5">
    <w:pPr>
      <w:pStyle w:val="Pidipagina"/>
    </w:pPr>
  </w:p>
  <w:p w14:paraId="0426B78E" w14:textId="17660A1B" w:rsidR="00E178AC" w:rsidRDefault="00E178A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247C643E" w14:textId="77777777">
      <w:trPr>
        <w:trHeight w:val="276"/>
      </w:trPr>
      <w:tc>
        <w:tcPr>
          <w:tcW w:w="3212" w:type="dxa"/>
          <w:vMerge w:val="restart"/>
          <w:tcBorders>
            <w:top w:val="single" w:sz="1" w:space="0" w:color="000000"/>
            <w:left w:val="single" w:sz="1" w:space="0" w:color="000000"/>
            <w:bottom w:val="single" w:sz="1" w:space="0" w:color="000000"/>
          </w:tcBorders>
        </w:tcPr>
        <w:p w14:paraId="0892B0D9"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7E972562"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0782156B"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14:paraId="531E651B" w14:textId="77777777" w:rsidR="008B36D5" w:rsidRDefault="008B36D5">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9C7CC" w14:textId="77777777"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C112" w14:textId="77777777" w:rsidR="008B36D5" w:rsidRDefault="008B36D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E5C0A" w14:paraId="5846A9F8" w14:textId="77777777" w:rsidTr="004E5C0A">
      <w:trPr>
        <w:trHeight w:val="276"/>
      </w:trPr>
      <w:tc>
        <w:tcPr>
          <w:tcW w:w="3212" w:type="dxa"/>
          <w:vMerge w:val="restart"/>
          <w:tcBorders>
            <w:top w:val="single" w:sz="1" w:space="0" w:color="000000"/>
            <w:left w:val="single" w:sz="1" w:space="0" w:color="000000"/>
            <w:bottom w:val="single" w:sz="1" w:space="0" w:color="000000"/>
          </w:tcBorders>
        </w:tcPr>
        <w:p w14:paraId="7E72828B" w14:textId="77777777" w:rsidR="004E5C0A" w:rsidRDefault="004E5C0A" w:rsidP="004E5C0A">
          <w:pPr>
            <w:pStyle w:val="Contenutotabella"/>
          </w:pPr>
        </w:p>
      </w:tc>
      <w:tc>
        <w:tcPr>
          <w:tcW w:w="3212" w:type="dxa"/>
          <w:vMerge w:val="restart"/>
          <w:tcBorders>
            <w:top w:val="single" w:sz="1" w:space="0" w:color="000000"/>
            <w:left w:val="single" w:sz="1" w:space="0" w:color="000000"/>
            <w:bottom w:val="single" w:sz="1" w:space="0" w:color="000000"/>
          </w:tcBorders>
        </w:tcPr>
        <w:p w14:paraId="0A070137" w14:textId="77777777" w:rsidR="004E5C0A" w:rsidRDefault="004E5C0A" w:rsidP="004E5C0A">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49C6520D" w14:textId="77777777" w:rsidR="004E5C0A" w:rsidRDefault="004E5C0A" w:rsidP="004E5C0A">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6</w:t>
          </w:r>
          <w:r>
            <w:rPr>
              <w:sz w:val="20"/>
            </w:rPr>
            <w:fldChar w:fldCharType="end"/>
          </w:r>
        </w:p>
      </w:tc>
    </w:tr>
  </w:tbl>
  <w:p w14:paraId="21808702" w14:textId="77777777" w:rsidR="008B36D5" w:rsidRDefault="008B36D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DFEA3" w14:textId="77777777"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9312D" w14:textId="77777777" w:rsidR="00F740CD" w:rsidRDefault="00F740CD">
      <w:r>
        <w:separator/>
      </w:r>
    </w:p>
  </w:footnote>
  <w:footnote w:type="continuationSeparator" w:id="0">
    <w:p w14:paraId="43C3430E" w14:textId="77777777" w:rsidR="00F740CD" w:rsidRDefault="00F740CD">
      <w:r>
        <w:continuationSeparator/>
      </w:r>
    </w:p>
  </w:footnote>
  <w:footnote w:type="continuationNotice" w:id="1">
    <w:p w14:paraId="0139DBCF" w14:textId="77777777" w:rsidR="00F740CD" w:rsidRDefault="00F740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A708" w14:textId="0D971C54" w:rsidR="00BB6DD5" w:rsidRDefault="00BB6DD5">
    <w:pPr>
      <w:pStyle w:val="Intestazione"/>
    </w:pPr>
  </w:p>
  <w:p w14:paraId="34CCB75B" w14:textId="77777777" w:rsidR="00E178AC" w:rsidRDefault="00E178A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B9FF544" w14:textId="77777777">
      <w:trPr>
        <w:trHeight w:val="230"/>
      </w:trPr>
      <w:tc>
        <w:tcPr>
          <w:tcW w:w="6745" w:type="dxa"/>
          <w:tcBorders>
            <w:top w:val="single" w:sz="1" w:space="0" w:color="000000"/>
            <w:left w:val="single" w:sz="1" w:space="0" w:color="000000"/>
            <w:bottom w:val="single" w:sz="1" w:space="0" w:color="000000"/>
          </w:tcBorders>
        </w:tcPr>
        <w:p w14:paraId="52502B0E" w14:textId="67A2F786" w:rsidR="008B36D5" w:rsidRDefault="008B36D5" w:rsidP="00093D9B">
          <w:pPr>
            <w:pStyle w:val="Intestazionetabella"/>
            <w:jc w:val="left"/>
            <w:rPr>
              <w:b w:val="0"/>
              <w:sz w:val="20"/>
            </w:rPr>
          </w:pPr>
          <w:r>
            <w:rPr>
              <w:b w:val="0"/>
              <w:sz w:val="20"/>
            </w:rPr>
            <w:t xml:space="preserve">Progetto: </w:t>
          </w:r>
          <w:r w:rsidR="007A3915">
            <w:rPr>
              <w:b w:val="0"/>
              <w:sz w:val="20"/>
            </w:rPr>
            <w:t>Record Road</w:t>
          </w:r>
        </w:p>
      </w:tc>
      <w:tc>
        <w:tcPr>
          <w:tcW w:w="2892" w:type="dxa"/>
          <w:tcBorders>
            <w:top w:val="single" w:sz="1" w:space="0" w:color="000000"/>
            <w:left w:val="single" w:sz="1" w:space="0" w:color="000000"/>
            <w:bottom w:val="single" w:sz="1" w:space="0" w:color="000000"/>
            <w:right w:val="single" w:sz="1" w:space="0" w:color="000000"/>
          </w:tcBorders>
        </w:tcPr>
        <w:p w14:paraId="68908735" w14:textId="1D0259FD" w:rsidR="008B36D5" w:rsidRDefault="008B36D5">
          <w:pPr>
            <w:pStyle w:val="Intestazionetabella"/>
            <w:jc w:val="left"/>
            <w:rPr>
              <w:b w:val="0"/>
              <w:sz w:val="20"/>
            </w:rPr>
          </w:pPr>
          <w:r>
            <w:rPr>
              <w:b w:val="0"/>
              <w:sz w:val="20"/>
            </w:rPr>
            <w:t xml:space="preserve">Versione: </w:t>
          </w:r>
          <w:r w:rsidR="007A3915">
            <w:rPr>
              <w:b w:val="0"/>
              <w:sz w:val="20"/>
            </w:rPr>
            <w:t>1.5</w:t>
          </w:r>
        </w:p>
      </w:tc>
    </w:tr>
    <w:tr w:rsidR="008B36D5" w14:paraId="61597E6B" w14:textId="77777777">
      <w:trPr>
        <w:trHeight w:val="230"/>
      </w:trPr>
      <w:tc>
        <w:tcPr>
          <w:tcW w:w="6745" w:type="dxa"/>
          <w:vMerge w:val="restart"/>
          <w:tcBorders>
            <w:left w:val="single" w:sz="1" w:space="0" w:color="000000"/>
            <w:bottom w:val="single" w:sz="1" w:space="0" w:color="000000"/>
          </w:tcBorders>
        </w:tcPr>
        <w:p w14:paraId="1290F298" w14:textId="68AA6BBE" w:rsidR="008B36D5" w:rsidRDefault="008B36D5" w:rsidP="00093D9B">
          <w:pPr>
            <w:pStyle w:val="Contenutotabella"/>
            <w:rPr>
              <w:sz w:val="20"/>
            </w:rPr>
          </w:pPr>
          <w:r>
            <w:rPr>
              <w:sz w:val="20"/>
            </w:rPr>
            <w:t xml:space="preserve">Documento: </w:t>
          </w:r>
          <w:proofErr w:type="spellStart"/>
          <w:r w:rsidR="007A3915">
            <w:rPr>
              <w:sz w:val="20"/>
            </w:rPr>
            <w:t>Problem</w:t>
          </w:r>
          <w:proofErr w:type="spellEnd"/>
          <w:r w:rsidR="007A3915">
            <w:rPr>
              <w:sz w:val="20"/>
            </w:rPr>
            <w:t xml:space="preserve"> Statement</w:t>
          </w:r>
          <w:r>
            <w:rPr>
              <w:sz w:val="20"/>
            </w:rPr>
            <w:t xml:space="preserve"> </w:t>
          </w:r>
        </w:p>
      </w:tc>
      <w:tc>
        <w:tcPr>
          <w:tcW w:w="2892" w:type="dxa"/>
          <w:vMerge w:val="restart"/>
          <w:tcBorders>
            <w:left w:val="single" w:sz="1" w:space="0" w:color="000000"/>
            <w:bottom w:val="single" w:sz="1" w:space="0" w:color="000000"/>
            <w:right w:val="single" w:sz="1" w:space="0" w:color="000000"/>
          </w:tcBorders>
        </w:tcPr>
        <w:p w14:paraId="5DB7703B" w14:textId="79568BD9" w:rsidR="008B36D5" w:rsidRDefault="004D1EA6">
          <w:pPr>
            <w:pStyle w:val="Contenutotabella"/>
            <w:rPr>
              <w:sz w:val="20"/>
            </w:rPr>
          </w:pPr>
          <w:r>
            <w:rPr>
              <w:sz w:val="20"/>
            </w:rPr>
            <w:t xml:space="preserve">Data: </w:t>
          </w:r>
          <w:r w:rsidR="007A3915">
            <w:rPr>
              <w:sz w:val="20"/>
            </w:rPr>
            <w:t>13/10/2023</w:t>
          </w:r>
        </w:p>
      </w:tc>
    </w:tr>
  </w:tbl>
  <w:p w14:paraId="4153B9CB" w14:textId="77777777" w:rsidR="008B36D5" w:rsidRDefault="008B36D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68FF" w14:textId="77777777"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7FCC" w14:textId="77777777"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E178AC" w14:paraId="0A102840" w14:textId="77777777" w:rsidTr="004E5C0A">
      <w:trPr>
        <w:trHeight w:val="230"/>
      </w:trPr>
      <w:tc>
        <w:tcPr>
          <w:tcW w:w="6745" w:type="dxa"/>
          <w:tcBorders>
            <w:top w:val="single" w:sz="1" w:space="0" w:color="000000"/>
            <w:left w:val="single" w:sz="1" w:space="0" w:color="000000"/>
            <w:bottom w:val="single" w:sz="1" w:space="0" w:color="000000"/>
          </w:tcBorders>
        </w:tcPr>
        <w:p w14:paraId="4BF0E648" w14:textId="77777777" w:rsidR="00E178AC" w:rsidRDefault="00E178AC" w:rsidP="00E178AC">
          <w:pPr>
            <w:pStyle w:val="Intestazionetabella"/>
            <w:jc w:val="left"/>
            <w:rPr>
              <w:b w:val="0"/>
              <w:sz w:val="20"/>
            </w:rPr>
          </w:pPr>
          <w:r>
            <w:rPr>
              <w:b w:val="0"/>
              <w:sz w:val="20"/>
            </w:rPr>
            <w:t>Progetto: Record Road</w:t>
          </w:r>
        </w:p>
      </w:tc>
      <w:tc>
        <w:tcPr>
          <w:tcW w:w="2892" w:type="dxa"/>
          <w:tcBorders>
            <w:top w:val="single" w:sz="1" w:space="0" w:color="000000"/>
            <w:left w:val="single" w:sz="1" w:space="0" w:color="000000"/>
            <w:bottom w:val="single" w:sz="1" w:space="0" w:color="000000"/>
            <w:right w:val="single" w:sz="1" w:space="0" w:color="000000"/>
          </w:tcBorders>
        </w:tcPr>
        <w:p w14:paraId="73BF398F" w14:textId="77777777" w:rsidR="00E178AC" w:rsidRDefault="00E178AC" w:rsidP="00E178AC">
          <w:pPr>
            <w:pStyle w:val="Intestazionetabella"/>
            <w:jc w:val="left"/>
            <w:rPr>
              <w:b w:val="0"/>
              <w:sz w:val="20"/>
            </w:rPr>
          </w:pPr>
          <w:r>
            <w:rPr>
              <w:b w:val="0"/>
              <w:sz w:val="20"/>
            </w:rPr>
            <w:t>Versione: 1.5</w:t>
          </w:r>
        </w:p>
      </w:tc>
    </w:tr>
    <w:tr w:rsidR="00E178AC" w14:paraId="3FA51B0A" w14:textId="77777777" w:rsidTr="004E5C0A">
      <w:trPr>
        <w:trHeight w:val="230"/>
      </w:trPr>
      <w:tc>
        <w:tcPr>
          <w:tcW w:w="6745" w:type="dxa"/>
          <w:vMerge w:val="restart"/>
          <w:tcBorders>
            <w:left w:val="single" w:sz="1" w:space="0" w:color="000000"/>
            <w:bottom w:val="single" w:sz="1" w:space="0" w:color="000000"/>
          </w:tcBorders>
        </w:tcPr>
        <w:p w14:paraId="28E4D81F" w14:textId="77777777" w:rsidR="00E178AC" w:rsidRDefault="00E178AC" w:rsidP="00E178AC">
          <w:pPr>
            <w:pStyle w:val="Contenutotabella"/>
            <w:rPr>
              <w:sz w:val="20"/>
            </w:rPr>
          </w:pPr>
          <w:r>
            <w:rPr>
              <w:sz w:val="20"/>
            </w:rPr>
            <w:t xml:space="preserve">Documento: </w:t>
          </w:r>
          <w:proofErr w:type="spellStart"/>
          <w:r>
            <w:rPr>
              <w:sz w:val="20"/>
            </w:rPr>
            <w:t>Problem</w:t>
          </w:r>
          <w:proofErr w:type="spellEnd"/>
          <w:r>
            <w:rPr>
              <w:sz w:val="20"/>
            </w:rPr>
            <w:t xml:space="preserve"> Statement </w:t>
          </w:r>
        </w:p>
      </w:tc>
      <w:tc>
        <w:tcPr>
          <w:tcW w:w="2892" w:type="dxa"/>
          <w:vMerge w:val="restart"/>
          <w:tcBorders>
            <w:left w:val="single" w:sz="1" w:space="0" w:color="000000"/>
            <w:bottom w:val="single" w:sz="1" w:space="0" w:color="000000"/>
            <w:right w:val="single" w:sz="1" w:space="0" w:color="000000"/>
          </w:tcBorders>
        </w:tcPr>
        <w:p w14:paraId="6E43F1EE" w14:textId="77777777" w:rsidR="00E178AC" w:rsidRDefault="00E178AC" w:rsidP="00E178AC">
          <w:pPr>
            <w:pStyle w:val="Contenutotabella"/>
            <w:rPr>
              <w:sz w:val="20"/>
            </w:rPr>
          </w:pPr>
          <w:r>
            <w:rPr>
              <w:sz w:val="20"/>
            </w:rPr>
            <w:t>Data: 13/10/2023</w:t>
          </w:r>
        </w:p>
      </w:tc>
    </w:tr>
  </w:tbl>
  <w:p w14:paraId="3C0B37E8" w14:textId="77777777" w:rsidR="00E178AC" w:rsidRDefault="00E178AC" w:rsidP="00E178AC">
    <w:pPr>
      <w:pStyle w:val="Intestazione"/>
    </w:pPr>
  </w:p>
  <w:p w14:paraId="68CA8D70" w14:textId="77777777" w:rsidR="008B36D5" w:rsidRDefault="008B36D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A2BB6" w14:textId="77777777"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9A4E6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9400481"/>
    <w:multiLevelType w:val="hybridMultilevel"/>
    <w:tmpl w:val="1F601086"/>
    <w:lvl w:ilvl="0" w:tplc="0A76B8EE">
      <w:start w:val="1"/>
      <w:numFmt w:val="decimal"/>
      <w:lvlText w:val="%1."/>
      <w:lvlJc w:val="left"/>
      <w:pPr>
        <w:ind w:left="1800" w:hanging="360"/>
      </w:pPr>
      <w:rPr>
        <w:rFonts w:hint="default"/>
      </w:r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6" w15:restartNumberingAfterBreak="0">
    <w:nsid w:val="13F01122"/>
    <w:multiLevelType w:val="hybridMultilevel"/>
    <w:tmpl w:val="E89E991C"/>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7" w15:restartNumberingAfterBreak="0">
    <w:nsid w:val="141A5BC0"/>
    <w:multiLevelType w:val="hybridMultilevel"/>
    <w:tmpl w:val="1D3875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9762B8"/>
    <w:multiLevelType w:val="hybridMultilevel"/>
    <w:tmpl w:val="5DD2C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C15368F"/>
    <w:multiLevelType w:val="hybridMultilevel"/>
    <w:tmpl w:val="CE449212"/>
    <w:lvl w:ilvl="0" w:tplc="64EE7C4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42F31A3D"/>
    <w:multiLevelType w:val="hybridMultilevel"/>
    <w:tmpl w:val="C8ACF818"/>
    <w:lvl w:ilvl="0" w:tplc="AF803026">
      <w:start w:val="1"/>
      <w:numFmt w:val="decimal"/>
      <w:lvlText w:val="%1."/>
      <w:lvlJc w:val="left"/>
      <w:pPr>
        <w:ind w:left="760" w:hanging="400"/>
      </w:pPr>
      <w:rPr>
        <w:rFonts w:hint="default"/>
        <w:b w:val="0"/>
        <w:bCs/>
        <w:color w:val="FF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AD62B0E"/>
    <w:multiLevelType w:val="hybridMultilevel"/>
    <w:tmpl w:val="283CD8E2"/>
    <w:lvl w:ilvl="0" w:tplc="7674C16E">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50367E3B"/>
    <w:multiLevelType w:val="hybridMultilevel"/>
    <w:tmpl w:val="5DD2CC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540D8A"/>
    <w:multiLevelType w:val="hybridMultilevel"/>
    <w:tmpl w:val="BFCEB3BE"/>
    <w:lvl w:ilvl="0" w:tplc="FFFFFFFF">
      <w:start w:val="1"/>
      <w:numFmt w:val="decimal"/>
      <w:lvlText w:val="%1."/>
      <w:lvlJc w:val="left"/>
      <w:pPr>
        <w:ind w:left="760" w:hanging="400"/>
      </w:pPr>
      <w:rPr>
        <w:rFonts w:hint="default"/>
        <w:b w:val="0"/>
        <w:bCs/>
        <w:color w:val="2F549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F34A50"/>
    <w:multiLevelType w:val="hybridMultilevel"/>
    <w:tmpl w:val="D4E28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7" w15:restartNumberingAfterBreak="0">
    <w:nsid w:val="6A482BD2"/>
    <w:multiLevelType w:val="hybridMultilevel"/>
    <w:tmpl w:val="0D700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F3A4D3B"/>
    <w:multiLevelType w:val="hybridMultilevel"/>
    <w:tmpl w:val="6FE665EC"/>
    <w:lvl w:ilvl="0" w:tplc="FFFFFFFF">
      <w:start w:val="1"/>
      <w:numFmt w:val="decimal"/>
      <w:lvlText w:val="%1."/>
      <w:lvlJc w:val="left"/>
      <w:pPr>
        <w:ind w:left="760" w:hanging="400"/>
      </w:pPr>
      <w:rPr>
        <w:rFonts w:hint="default"/>
        <w:b w:val="0"/>
        <w:bCs/>
        <w:color w:val="FF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5265675">
    <w:abstractNumId w:val="0"/>
  </w:num>
  <w:num w:numId="2" w16cid:durableId="528686156">
    <w:abstractNumId w:val="1"/>
  </w:num>
  <w:num w:numId="3" w16cid:durableId="1488128495">
    <w:abstractNumId w:val="2"/>
  </w:num>
  <w:num w:numId="4" w16cid:durableId="1210218225">
    <w:abstractNumId w:val="3"/>
  </w:num>
  <w:num w:numId="5" w16cid:durableId="1455563649">
    <w:abstractNumId w:val="4"/>
  </w:num>
  <w:num w:numId="6" w16cid:durableId="1278947792">
    <w:abstractNumId w:val="11"/>
  </w:num>
  <w:num w:numId="7" w16cid:durableId="789278703">
    <w:abstractNumId w:val="16"/>
  </w:num>
  <w:num w:numId="8" w16cid:durableId="1887600584">
    <w:abstractNumId w:val="9"/>
  </w:num>
  <w:num w:numId="9" w16cid:durableId="1660890767">
    <w:abstractNumId w:val="9"/>
  </w:num>
  <w:num w:numId="10" w16cid:durableId="1350720331">
    <w:abstractNumId w:val="17"/>
  </w:num>
  <w:num w:numId="11" w16cid:durableId="1233858090">
    <w:abstractNumId w:val="10"/>
  </w:num>
  <w:num w:numId="12" w16cid:durableId="1167869480">
    <w:abstractNumId w:val="12"/>
  </w:num>
  <w:num w:numId="13" w16cid:durableId="324742703">
    <w:abstractNumId w:val="5"/>
  </w:num>
  <w:num w:numId="14" w16cid:durableId="994990026">
    <w:abstractNumId w:val="7"/>
  </w:num>
  <w:num w:numId="15" w16cid:durableId="2033845112">
    <w:abstractNumId w:val="8"/>
  </w:num>
  <w:num w:numId="16" w16cid:durableId="24211424">
    <w:abstractNumId w:val="13"/>
  </w:num>
  <w:num w:numId="17" w16cid:durableId="718627523">
    <w:abstractNumId w:val="14"/>
  </w:num>
  <w:num w:numId="18" w16cid:durableId="607198388">
    <w:abstractNumId w:val="15"/>
  </w:num>
  <w:num w:numId="19" w16cid:durableId="645936791">
    <w:abstractNumId w:val="18"/>
  </w:num>
  <w:num w:numId="20" w16cid:durableId="78219473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SEPPE TOMMASO SPATARO">
    <w15:presenceInfo w15:providerId="AD" w15:userId="S::g.spataro2@studenti.unisa.it::e7383072-e51d-44dd-9f65-104b80ffcf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06AE8"/>
    <w:rsid w:val="000115B7"/>
    <w:rsid w:val="000127A0"/>
    <w:rsid w:val="00021A13"/>
    <w:rsid w:val="000439E0"/>
    <w:rsid w:val="00046CF8"/>
    <w:rsid w:val="00046F52"/>
    <w:rsid w:val="00057924"/>
    <w:rsid w:val="00073BB5"/>
    <w:rsid w:val="00074EF4"/>
    <w:rsid w:val="00076821"/>
    <w:rsid w:val="00093B54"/>
    <w:rsid w:val="00093D9B"/>
    <w:rsid w:val="00094B89"/>
    <w:rsid w:val="0009562E"/>
    <w:rsid w:val="000972C2"/>
    <w:rsid w:val="000A2F8E"/>
    <w:rsid w:val="000A45DF"/>
    <w:rsid w:val="000A5632"/>
    <w:rsid w:val="000B1A7C"/>
    <w:rsid w:val="000C3163"/>
    <w:rsid w:val="000C67E4"/>
    <w:rsid w:val="000C6FC3"/>
    <w:rsid w:val="000C7026"/>
    <w:rsid w:val="000D2800"/>
    <w:rsid w:val="000D3B9C"/>
    <w:rsid w:val="000D5AF4"/>
    <w:rsid w:val="000D7FEA"/>
    <w:rsid w:val="000E1AEE"/>
    <w:rsid w:val="000F2F92"/>
    <w:rsid w:val="000F3BAA"/>
    <w:rsid w:val="000F42FA"/>
    <w:rsid w:val="000F6D89"/>
    <w:rsid w:val="00106BA2"/>
    <w:rsid w:val="001157F7"/>
    <w:rsid w:val="00115835"/>
    <w:rsid w:val="00120553"/>
    <w:rsid w:val="00121C4E"/>
    <w:rsid w:val="00123878"/>
    <w:rsid w:val="001276C9"/>
    <w:rsid w:val="00134432"/>
    <w:rsid w:val="001350E9"/>
    <w:rsid w:val="001404BD"/>
    <w:rsid w:val="00142582"/>
    <w:rsid w:val="00142C81"/>
    <w:rsid w:val="00145FB6"/>
    <w:rsid w:val="001478DA"/>
    <w:rsid w:val="00152584"/>
    <w:rsid w:val="001532F4"/>
    <w:rsid w:val="00156443"/>
    <w:rsid w:val="00170135"/>
    <w:rsid w:val="00170CBD"/>
    <w:rsid w:val="001721FF"/>
    <w:rsid w:val="0017638D"/>
    <w:rsid w:val="001765AE"/>
    <w:rsid w:val="001803F9"/>
    <w:rsid w:val="00186864"/>
    <w:rsid w:val="00193327"/>
    <w:rsid w:val="001936FA"/>
    <w:rsid w:val="00196AEE"/>
    <w:rsid w:val="001A09BC"/>
    <w:rsid w:val="001A56A9"/>
    <w:rsid w:val="001B3DF4"/>
    <w:rsid w:val="001B500F"/>
    <w:rsid w:val="001B6CE4"/>
    <w:rsid w:val="001C3256"/>
    <w:rsid w:val="001C389E"/>
    <w:rsid w:val="001C7A76"/>
    <w:rsid w:val="001D10E1"/>
    <w:rsid w:val="001D2256"/>
    <w:rsid w:val="001D4066"/>
    <w:rsid w:val="001D67F8"/>
    <w:rsid w:val="001D6B82"/>
    <w:rsid w:val="001F2B5B"/>
    <w:rsid w:val="001F35C5"/>
    <w:rsid w:val="001F3E0B"/>
    <w:rsid w:val="001F5371"/>
    <w:rsid w:val="001F5D8E"/>
    <w:rsid w:val="00204325"/>
    <w:rsid w:val="00210C56"/>
    <w:rsid w:val="00211EA3"/>
    <w:rsid w:val="00217E83"/>
    <w:rsid w:val="00220FED"/>
    <w:rsid w:val="002214A8"/>
    <w:rsid w:val="00221D2F"/>
    <w:rsid w:val="002229FF"/>
    <w:rsid w:val="00223952"/>
    <w:rsid w:val="00231495"/>
    <w:rsid w:val="002372F3"/>
    <w:rsid w:val="00250D02"/>
    <w:rsid w:val="00254B7B"/>
    <w:rsid w:val="00257B80"/>
    <w:rsid w:val="00262196"/>
    <w:rsid w:val="002624CB"/>
    <w:rsid w:val="00263621"/>
    <w:rsid w:val="0026424A"/>
    <w:rsid w:val="002660A1"/>
    <w:rsid w:val="002713D8"/>
    <w:rsid w:val="00286DDB"/>
    <w:rsid w:val="00291CCA"/>
    <w:rsid w:val="002B2D5A"/>
    <w:rsid w:val="002B3067"/>
    <w:rsid w:val="002C2477"/>
    <w:rsid w:val="002C4077"/>
    <w:rsid w:val="002C4FCF"/>
    <w:rsid w:val="002C75DC"/>
    <w:rsid w:val="002D45EE"/>
    <w:rsid w:val="002D744D"/>
    <w:rsid w:val="002E2834"/>
    <w:rsid w:val="002F21C8"/>
    <w:rsid w:val="002F3B9E"/>
    <w:rsid w:val="002F5AD3"/>
    <w:rsid w:val="002F7DC2"/>
    <w:rsid w:val="0030026C"/>
    <w:rsid w:val="003051FB"/>
    <w:rsid w:val="00310DF6"/>
    <w:rsid w:val="0031439B"/>
    <w:rsid w:val="0031509E"/>
    <w:rsid w:val="0031659A"/>
    <w:rsid w:val="00316C9B"/>
    <w:rsid w:val="00321952"/>
    <w:rsid w:val="003227DA"/>
    <w:rsid w:val="00322D81"/>
    <w:rsid w:val="00324C42"/>
    <w:rsid w:val="00325EEC"/>
    <w:rsid w:val="00327D64"/>
    <w:rsid w:val="003317F7"/>
    <w:rsid w:val="00332451"/>
    <w:rsid w:val="00336709"/>
    <w:rsid w:val="003373BD"/>
    <w:rsid w:val="0034080D"/>
    <w:rsid w:val="003461FB"/>
    <w:rsid w:val="0034742D"/>
    <w:rsid w:val="00347550"/>
    <w:rsid w:val="00355131"/>
    <w:rsid w:val="00357AB0"/>
    <w:rsid w:val="003616AD"/>
    <w:rsid w:val="003714AC"/>
    <w:rsid w:val="00377578"/>
    <w:rsid w:val="00377F88"/>
    <w:rsid w:val="003852F1"/>
    <w:rsid w:val="00385FDE"/>
    <w:rsid w:val="003956EC"/>
    <w:rsid w:val="003A24DE"/>
    <w:rsid w:val="003A72EE"/>
    <w:rsid w:val="003B37F2"/>
    <w:rsid w:val="003B6D06"/>
    <w:rsid w:val="003C08BF"/>
    <w:rsid w:val="003C26F2"/>
    <w:rsid w:val="003C358D"/>
    <w:rsid w:val="003C4BFA"/>
    <w:rsid w:val="003C5F56"/>
    <w:rsid w:val="003D1CA1"/>
    <w:rsid w:val="003D406A"/>
    <w:rsid w:val="003E00FB"/>
    <w:rsid w:val="003E1C9A"/>
    <w:rsid w:val="00412EEA"/>
    <w:rsid w:val="004212B0"/>
    <w:rsid w:val="004218B3"/>
    <w:rsid w:val="00444EEC"/>
    <w:rsid w:val="00451BD1"/>
    <w:rsid w:val="0045573A"/>
    <w:rsid w:val="00460447"/>
    <w:rsid w:val="004646F8"/>
    <w:rsid w:val="00470495"/>
    <w:rsid w:val="004736EE"/>
    <w:rsid w:val="0048673E"/>
    <w:rsid w:val="00487978"/>
    <w:rsid w:val="00491EBA"/>
    <w:rsid w:val="0049628F"/>
    <w:rsid w:val="004A1E2D"/>
    <w:rsid w:val="004A4D51"/>
    <w:rsid w:val="004B3C7B"/>
    <w:rsid w:val="004D1EA6"/>
    <w:rsid w:val="004D3604"/>
    <w:rsid w:val="004D55F1"/>
    <w:rsid w:val="004D7657"/>
    <w:rsid w:val="004E4C1D"/>
    <w:rsid w:val="004E5C0A"/>
    <w:rsid w:val="004E6DBB"/>
    <w:rsid w:val="005014F1"/>
    <w:rsid w:val="005016AA"/>
    <w:rsid w:val="00510B1C"/>
    <w:rsid w:val="005160A1"/>
    <w:rsid w:val="0052179B"/>
    <w:rsid w:val="00525109"/>
    <w:rsid w:val="0053039D"/>
    <w:rsid w:val="0053271A"/>
    <w:rsid w:val="00532DCE"/>
    <w:rsid w:val="0053304D"/>
    <w:rsid w:val="00534966"/>
    <w:rsid w:val="00535AF7"/>
    <w:rsid w:val="00535CD6"/>
    <w:rsid w:val="005448E6"/>
    <w:rsid w:val="00544D3F"/>
    <w:rsid w:val="00546E0C"/>
    <w:rsid w:val="005510B8"/>
    <w:rsid w:val="00555EF2"/>
    <w:rsid w:val="005571BB"/>
    <w:rsid w:val="005578C8"/>
    <w:rsid w:val="005649E5"/>
    <w:rsid w:val="00565CCA"/>
    <w:rsid w:val="005679A3"/>
    <w:rsid w:val="00572560"/>
    <w:rsid w:val="0057689C"/>
    <w:rsid w:val="005909F6"/>
    <w:rsid w:val="00592425"/>
    <w:rsid w:val="00592F8C"/>
    <w:rsid w:val="00595E6F"/>
    <w:rsid w:val="005A331A"/>
    <w:rsid w:val="005A7CE8"/>
    <w:rsid w:val="005B3AA7"/>
    <w:rsid w:val="005D0725"/>
    <w:rsid w:val="005D5D42"/>
    <w:rsid w:val="005E2920"/>
    <w:rsid w:val="005E3FAC"/>
    <w:rsid w:val="005E4733"/>
    <w:rsid w:val="005F09D0"/>
    <w:rsid w:val="005F4FB1"/>
    <w:rsid w:val="0060544B"/>
    <w:rsid w:val="006074AF"/>
    <w:rsid w:val="006124A0"/>
    <w:rsid w:val="006128C3"/>
    <w:rsid w:val="00615044"/>
    <w:rsid w:val="00615156"/>
    <w:rsid w:val="0062334B"/>
    <w:rsid w:val="00623B03"/>
    <w:rsid w:val="0062593C"/>
    <w:rsid w:val="00631C0E"/>
    <w:rsid w:val="006353D2"/>
    <w:rsid w:val="00635EC9"/>
    <w:rsid w:val="00644602"/>
    <w:rsid w:val="0064528F"/>
    <w:rsid w:val="00654B43"/>
    <w:rsid w:val="00655218"/>
    <w:rsid w:val="00655FCD"/>
    <w:rsid w:val="006624E0"/>
    <w:rsid w:val="00664E08"/>
    <w:rsid w:val="00671638"/>
    <w:rsid w:val="00671998"/>
    <w:rsid w:val="00671F7E"/>
    <w:rsid w:val="006722D3"/>
    <w:rsid w:val="00677906"/>
    <w:rsid w:val="0068252E"/>
    <w:rsid w:val="0068465C"/>
    <w:rsid w:val="00686196"/>
    <w:rsid w:val="00690BC4"/>
    <w:rsid w:val="0069562D"/>
    <w:rsid w:val="00695EEC"/>
    <w:rsid w:val="006960DC"/>
    <w:rsid w:val="006A12F1"/>
    <w:rsid w:val="006A430B"/>
    <w:rsid w:val="006A6885"/>
    <w:rsid w:val="006B4BFD"/>
    <w:rsid w:val="006B6A63"/>
    <w:rsid w:val="006B7280"/>
    <w:rsid w:val="006C210E"/>
    <w:rsid w:val="006D1F67"/>
    <w:rsid w:val="006D2C47"/>
    <w:rsid w:val="006D576D"/>
    <w:rsid w:val="006D62B3"/>
    <w:rsid w:val="006E673C"/>
    <w:rsid w:val="006E7E08"/>
    <w:rsid w:val="006F076E"/>
    <w:rsid w:val="006F7660"/>
    <w:rsid w:val="007015A4"/>
    <w:rsid w:val="007017E5"/>
    <w:rsid w:val="00704BA8"/>
    <w:rsid w:val="0071050E"/>
    <w:rsid w:val="00715903"/>
    <w:rsid w:val="00732386"/>
    <w:rsid w:val="00734327"/>
    <w:rsid w:val="00744B85"/>
    <w:rsid w:val="0074690C"/>
    <w:rsid w:val="00752AD4"/>
    <w:rsid w:val="00753B16"/>
    <w:rsid w:val="0076258A"/>
    <w:rsid w:val="00765A99"/>
    <w:rsid w:val="00794BD0"/>
    <w:rsid w:val="007A3915"/>
    <w:rsid w:val="007B4623"/>
    <w:rsid w:val="007C0274"/>
    <w:rsid w:val="007C48A2"/>
    <w:rsid w:val="007C4B05"/>
    <w:rsid w:val="007D2C99"/>
    <w:rsid w:val="007E00DC"/>
    <w:rsid w:val="007E47FE"/>
    <w:rsid w:val="007E7429"/>
    <w:rsid w:val="007F10F7"/>
    <w:rsid w:val="007F7B11"/>
    <w:rsid w:val="00801A2A"/>
    <w:rsid w:val="008029FE"/>
    <w:rsid w:val="00816060"/>
    <w:rsid w:val="00820F4B"/>
    <w:rsid w:val="008266FA"/>
    <w:rsid w:val="008273B8"/>
    <w:rsid w:val="00830339"/>
    <w:rsid w:val="008307E0"/>
    <w:rsid w:val="0083278F"/>
    <w:rsid w:val="00843BC0"/>
    <w:rsid w:val="00853938"/>
    <w:rsid w:val="00856112"/>
    <w:rsid w:val="00860297"/>
    <w:rsid w:val="008613B7"/>
    <w:rsid w:val="008628D3"/>
    <w:rsid w:val="00870916"/>
    <w:rsid w:val="00870C17"/>
    <w:rsid w:val="00870F9B"/>
    <w:rsid w:val="008740D6"/>
    <w:rsid w:val="008832BA"/>
    <w:rsid w:val="008A007D"/>
    <w:rsid w:val="008A47C6"/>
    <w:rsid w:val="008B2768"/>
    <w:rsid w:val="008B36D5"/>
    <w:rsid w:val="008B4D86"/>
    <w:rsid w:val="008B5698"/>
    <w:rsid w:val="008C3F7D"/>
    <w:rsid w:val="008C5FAD"/>
    <w:rsid w:val="008C612B"/>
    <w:rsid w:val="008D211B"/>
    <w:rsid w:val="008D55AF"/>
    <w:rsid w:val="008D5C33"/>
    <w:rsid w:val="008D6912"/>
    <w:rsid w:val="008E63DE"/>
    <w:rsid w:val="0090442B"/>
    <w:rsid w:val="009045E7"/>
    <w:rsid w:val="00904C89"/>
    <w:rsid w:val="0090548E"/>
    <w:rsid w:val="0090682F"/>
    <w:rsid w:val="00913D98"/>
    <w:rsid w:val="00925226"/>
    <w:rsid w:val="00937F41"/>
    <w:rsid w:val="00937FEC"/>
    <w:rsid w:val="00940B8A"/>
    <w:rsid w:val="009443D7"/>
    <w:rsid w:val="00946859"/>
    <w:rsid w:val="00947ACD"/>
    <w:rsid w:val="00955C1D"/>
    <w:rsid w:val="009569EB"/>
    <w:rsid w:val="00957365"/>
    <w:rsid w:val="0095747F"/>
    <w:rsid w:val="00960885"/>
    <w:rsid w:val="00970EE2"/>
    <w:rsid w:val="009716E7"/>
    <w:rsid w:val="00980BF1"/>
    <w:rsid w:val="00981FD8"/>
    <w:rsid w:val="009A03E5"/>
    <w:rsid w:val="009A1EA9"/>
    <w:rsid w:val="009A2CC7"/>
    <w:rsid w:val="009A56CE"/>
    <w:rsid w:val="009B0AEB"/>
    <w:rsid w:val="009C4D21"/>
    <w:rsid w:val="009C6402"/>
    <w:rsid w:val="009D2B3B"/>
    <w:rsid w:val="009D4468"/>
    <w:rsid w:val="009E18FF"/>
    <w:rsid w:val="009E7D50"/>
    <w:rsid w:val="009F0B55"/>
    <w:rsid w:val="009F1B67"/>
    <w:rsid w:val="00A01D6A"/>
    <w:rsid w:val="00A107A8"/>
    <w:rsid w:val="00A115A4"/>
    <w:rsid w:val="00A17BA5"/>
    <w:rsid w:val="00A21E0D"/>
    <w:rsid w:val="00A27DE3"/>
    <w:rsid w:val="00A331F1"/>
    <w:rsid w:val="00A4101F"/>
    <w:rsid w:val="00A455E9"/>
    <w:rsid w:val="00A5170D"/>
    <w:rsid w:val="00A6371B"/>
    <w:rsid w:val="00A66C32"/>
    <w:rsid w:val="00A679CC"/>
    <w:rsid w:val="00A849B9"/>
    <w:rsid w:val="00A87E00"/>
    <w:rsid w:val="00A92AE2"/>
    <w:rsid w:val="00AB0A28"/>
    <w:rsid w:val="00AB3A97"/>
    <w:rsid w:val="00AB5AE0"/>
    <w:rsid w:val="00AB7975"/>
    <w:rsid w:val="00AC4C15"/>
    <w:rsid w:val="00AD21C2"/>
    <w:rsid w:val="00AD3111"/>
    <w:rsid w:val="00AD587D"/>
    <w:rsid w:val="00AE4B25"/>
    <w:rsid w:val="00AF5964"/>
    <w:rsid w:val="00AF7B13"/>
    <w:rsid w:val="00B033C8"/>
    <w:rsid w:val="00B10B07"/>
    <w:rsid w:val="00B132CF"/>
    <w:rsid w:val="00B205F8"/>
    <w:rsid w:val="00B2161C"/>
    <w:rsid w:val="00B231C4"/>
    <w:rsid w:val="00B265FE"/>
    <w:rsid w:val="00B361A4"/>
    <w:rsid w:val="00B40488"/>
    <w:rsid w:val="00B40FA0"/>
    <w:rsid w:val="00B461B0"/>
    <w:rsid w:val="00B46471"/>
    <w:rsid w:val="00B472CB"/>
    <w:rsid w:val="00B51734"/>
    <w:rsid w:val="00B535C8"/>
    <w:rsid w:val="00B53D34"/>
    <w:rsid w:val="00B74CAC"/>
    <w:rsid w:val="00B85107"/>
    <w:rsid w:val="00B86EEA"/>
    <w:rsid w:val="00B9096C"/>
    <w:rsid w:val="00B92A07"/>
    <w:rsid w:val="00BA1483"/>
    <w:rsid w:val="00BB6DD5"/>
    <w:rsid w:val="00BC0812"/>
    <w:rsid w:val="00BC0B20"/>
    <w:rsid w:val="00BC1B2E"/>
    <w:rsid w:val="00BC47BD"/>
    <w:rsid w:val="00BC71DF"/>
    <w:rsid w:val="00BD12EE"/>
    <w:rsid w:val="00BD1984"/>
    <w:rsid w:val="00BD5B49"/>
    <w:rsid w:val="00BD6AA4"/>
    <w:rsid w:val="00BE3D7A"/>
    <w:rsid w:val="00BE5E62"/>
    <w:rsid w:val="00C00451"/>
    <w:rsid w:val="00C07790"/>
    <w:rsid w:val="00C104D5"/>
    <w:rsid w:val="00C10EB9"/>
    <w:rsid w:val="00C1436B"/>
    <w:rsid w:val="00C2058D"/>
    <w:rsid w:val="00C226DE"/>
    <w:rsid w:val="00C25FEE"/>
    <w:rsid w:val="00C37192"/>
    <w:rsid w:val="00C4506E"/>
    <w:rsid w:val="00C53FC7"/>
    <w:rsid w:val="00C6593E"/>
    <w:rsid w:val="00C76EC3"/>
    <w:rsid w:val="00C878E9"/>
    <w:rsid w:val="00C9227F"/>
    <w:rsid w:val="00C97A9A"/>
    <w:rsid w:val="00CA5A72"/>
    <w:rsid w:val="00CA5BED"/>
    <w:rsid w:val="00CB0252"/>
    <w:rsid w:val="00CB53CB"/>
    <w:rsid w:val="00CB6BB7"/>
    <w:rsid w:val="00CC2E5F"/>
    <w:rsid w:val="00CC5869"/>
    <w:rsid w:val="00CD4B23"/>
    <w:rsid w:val="00CD67CC"/>
    <w:rsid w:val="00CE1342"/>
    <w:rsid w:val="00CE444E"/>
    <w:rsid w:val="00CE700F"/>
    <w:rsid w:val="00CE78AB"/>
    <w:rsid w:val="00CF543F"/>
    <w:rsid w:val="00CF7511"/>
    <w:rsid w:val="00D03328"/>
    <w:rsid w:val="00D1110F"/>
    <w:rsid w:val="00D1464E"/>
    <w:rsid w:val="00D15F88"/>
    <w:rsid w:val="00D20BBE"/>
    <w:rsid w:val="00D20F94"/>
    <w:rsid w:val="00D24388"/>
    <w:rsid w:val="00D31B17"/>
    <w:rsid w:val="00D33F16"/>
    <w:rsid w:val="00D51EAC"/>
    <w:rsid w:val="00D520CB"/>
    <w:rsid w:val="00D8048B"/>
    <w:rsid w:val="00DA05AD"/>
    <w:rsid w:val="00DA0B4C"/>
    <w:rsid w:val="00DA4F06"/>
    <w:rsid w:val="00DB1E8B"/>
    <w:rsid w:val="00DB21BA"/>
    <w:rsid w:val="00DC6C85"/>
    <w:rsid w:val="00DE08AD"/>
    <w:rsid w:val="00DE3C3D"/>
    <w:rsid w:val="00DE47A0"/>
    <w:rsid w:val="00DF14DA"/>
    <w:rsid w:val="00DF4299"/>
    <w:rsid w:val="00DF4492"/>
    <w:rsid w:val="00DF6130"/>
    <w:rsid w:val="00DF6A96"/>
    <w:rsid w:val="00E11989"/>
    <w:rsid w:val="00E178AC"/>
    <w:rsid w:val="00E17954"/>
    <w:rsid w:val="00E20EC6"/>
    <w:rsid w:val="00E25C08"/>
    <w:rsid w:val="00E2784D"/>
    <w:rsid w:val="00E32EFD"/>
    <w:rsid w:val="00E34150"/>
    <w:rsid w:val="00E44CBC"/>
    <w:rsid w:val="00E54166"/>
    <w:rsid w:val="00E55C3C"/>
    <w:rsid w:val="00E579C3"/>
    <w:rsid w:val="00E62A71"/>
    <w:rsid w:val="00E66AEB"/>
    <w:rsid w:val="00E67E12"/>
    <w:rsid w:val="00E70972"/>
    <w:rsid w:val="00E7196C"/>
    <w:rsid w:val="00E72D0A"/>
    <w:rsid w:val="00E749E1"/>
    <w:rsid w:val="00E80486"/>
    <w:rsid w:val="00E8130B"/>
    <w:rsid w:val="00E8478C"/>
    <w:rsid w:val="00E849CB"/>
    <w:rsid w:val="00E85C6E"/>
    <w:rsid w:val="00E91A2C"/>
    <w:rsid w:val="00E93932"/>
    <w:rsid w:val="00EA1CAF"/>
    <w:rsid w:val="00EA2FD0"/>
    <w:rsid w:val="00EA3DE1"/>
    <w:rsid w:val="00EA7905"/>
    <w:rsid w:val="00EB1C18"/>
    <w:rsid w:val="00EB30FB"/>
    <w:rsid w:val="00EB3388"/>
    <w:rsid w:val="00EC5989"/>
    <w:rsid w:val="00ED42DC"/>
    <w:rsid w:val="00ED61D3"/>
    <w:rsid w:val="00ED669F"/>
    <w:rsid w:val="00ED75D7"/>
    <w:rsid w:val="00EE5EAB"/>
    <w:rsid w:val="00EF69ED"/>
    <w:rsid w:val="00F026E4"/>
    <w:rsid w:val="00F0328C"/>
    <w:rsid w:val="00F07CA9"/>
    <w:rsid w:val="00F102DD"/>
    <w:rsid w:val="00F1332A"/>
    <w:rsid w:val="00F1639A"/>
    <w:rsid w:val="00F277E6"/>
    <w:rsid w:val="00F303D4"/>
    <w:rsid w:val="00F33810"/>
    <w:rsid w:val="00F341F9"/>
    <w:rsid w:val="00F34818"/>
    <w:rsid w:val="00F51123"/>
    <w:rsid w:val="00F633B9"/>
    <w:rsid w:val="00F66421"/>
    <w:rsid w:val="00F735FF"/>
    <w:rsid w:val="00F738EE"/>
    <w:rsid w:val="00F740CD"/>
    <w:rsid w:val="00F836FD"/>
    <w:rsid w:val="00F9223C"/>
    <w:rsid w:val="00F96D8D"/>
    <w:rsid w:val="00F96F3A"/>
    <w:rsid w:val="00F978AB"/>
    <w:rsid w:val="00FA2773"/>
    <w:rsid w:val="00FA2CF4"/>
    <w:rsid w:val="00FA2DA6"/>
    <w:rsid w:val="00FA6257"/>
    <w:rsid w:val="00FA696A"/>
    <w:rsid w:val="00FB184D"/>
    <w:rsid w:val="00FB2EFE"/>
    <w:rsid w:val="00FB7030"/>
    <w:rsid w:val="00FC0416"/>
    <w:rsid w:val="00FC5D75"/>
    <w:rsid w:val="00FD24FC"/>
    <w:rsid w:val="00FD7D82"/>
    <w:rsid w:val="00FF19FA"/>
    <w:rsid w:val="50897705"/>
    <w:rsid w:val="6C396E4C"/>
    <w:rsid w:val="7C83B2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61238"/>
  <w14:defaultImageDpi w14:val="300"/>
  <w15:chartTrackingRefBased/>
  <w15:docId w15:val="{FB26715A-0489-4D01-84D5-C782D38D0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178A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link w:val="IntestazioneCarattere"/>
    <w:semiHidden/>
    <w:pPr>
      <w:suppressLineNumbers/>
      <w:tabs>
        <w:tab w:val="center" w:pos="4818"/>
        <w:tab w:val="right" w:pos="9637"/>
      </w:tabs>
    </w:pPr>
  </w:style>
  <w:style w:type="paragraph" w:styleId="Pidipagina">
    <w:name w:val="footer"/>
    <w:basedOn w:val="Normale"/>
    <w:link w:val="PidipaginaCaratter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styleId="Revisione">
    <w:name w:val="Revision"/>
    <w:hidden/>
    <w:uiPriority w:val="71"/>
    <w:rsid w:val="001A56A9"/>
    <w:rPr>
      <w:rFonts w:eastAsia="Lucida Sans Unicode"/>
      <w:kern w:val="1"/>
      <w:sz w:val="24"/>
      <w:szCs w:val="24"/>
    </w:rPr>
  </w:style>
  <w:style w:type="character" w:styleId="Collegamentoipertestuale">
    <w:name w:val="Hyperlink"/>
    <w:uiPriority w:val="99"/>
    <w:unhideWhenUsed/>
    <w:rsid w:val="008B5698"/>
    <w:rPr>
      <w:color w:val="0563C1"/>
      <w:u w:val="single"/>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customStyle="1" w:styleId="NoSpacing1">
    <w:name w:val="No Spacing1"/>
    <w:rsid w:val="00231495"/>
    <w:pPr>
      <w:suppressAutoHyphens/>
    </w:pPr>
    <w:rPr>
      <w:rFonts w:ascii="Calibri" w:eastAsia="Arial" w:hAnsi="Calibri" w:cs="Calibri"/>
      <w:kern w:val="1"/>
      <w:sz w:val="22"/>
      <w:szCs w:val="22"/>
      <w:lang w:val="en-GB" w:eastAsia="ar-SA"/>
    </w:rPr>
  </w:style>
  <w:style w:type="paragraph" w:customStyle="1" w:styleId="ColorfulList-Accent11">
    <w:name w:val="Colorful List - Accent 11"/>
    <w:basedOn w:val="Normale"/>
    <w:qFormat/>
    <w:rsid w:val="00231495"/>
    <w:pPr>
      <w:widowControl/>
      <w:suppressAutoHyphens w:val="0"/>
      <w:spacing w:after="200" w:line="276" w:lineRule="auto"/>
      <w:ind w:left="720"/>
    </w:pPr>
    <w:rPr>
      <w:rFonts w:ascii="Calibri" w:eastAsia="Calibri" w:hAnsi="Calibri"/>
      <w:sz w:val="22"/>
      <w:szCs w:val="22"/>
    </w:rPr>
  </w:style>
  <w:style w:type="character" w:styleId="Menzionenonrisolta">
    <w:name w:val="Unresolved Mention"/>
    <w:uiPriority w:val="99"/>
    <w:semiHidden/>
    <w:unhideWhenUsed/>
    <w:rsid w:val="008B5698"/>
    <w:rPr>
      <w:color w:val="605E5C"/>
      <w:shd w:val="clear" w:color="auto" w:fill="E1DFDD"/>
    </w:rPr>
  </w:style>
  <w:style w:type="character" w:styleId="Collegamentovisitato">
    <w:name w:val="FollowedHyperlink"/>
    <w:uiPriority w:val="99"/>
    <w:semiHidden/>
    <w:unhideWhenUsed/>
    <w:rsid w:val="008B5698"/>
    <w:rPr>
      <w:color w:val="954F72"/>
      <w:u w:val="single"/>
    </w:rPr>
  </w:style>
  <w:style w:type="character" w:customStyle="1" w:styleId="IntestazioneCarattere">
    <w:name w:val="Intestazione Carattere"/>
    <w:link w:val="Intestazione"/>
    <w:semiHidden/>
    <w:rsid w:val="00E178AC"/>
    <w:rPr>
      <w:rFonts w:eastAsia="Lucida Sans Unicode"/>
      <w:kern w:val="1"/>
      <w:sz w:val="24"/>
      <w:szCs w:val="24"/>
    </w:rPr>
  </w:style>
  <w:style w:type="character" w:customStyle="1" w:styleId="PidipaginaCarattere">
    <w:name w:val="Piè di pagina Carattere"/>
    <w:link w:val="Pidipagina"/>
    <w:semiHidden/>
    <w:rsid w:val="004E5C0A"/>
    <w:rPr>
      <w:rFonts w:eastAsia="Lucida Sans Unicode"/>
      <w:kern w:val="1"/>
      <w:sz w:val="24"/>
      <w:szCs w:val="24"/>
      <w:lang w:val="it-IT" w:eastAsia="it-IT"/>
    </w:rPr>
  </w:style>
  <w:style w:type="table" w:styleId="Grigliatabella">
    <w:name w:val="Table Grid"/>
    <w:basedOn w:val="Tabellanormale"/>
    <w:uiPriority w:val="59"/>
    <w:rsid w:val="00655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BE5E62"/>
    <w:rPr>
      <w:sz w:val="16"/>
      <w:szCs w:val="16"/>
    </w:rPr>
  </w:style>
  <w:style w:type="paragraph" w:styleId="Testocommento">
    <w:name w:val="annotation text"/>
    <w:basedOn w:val="Normale"/>
    <w:link w:val="TestocommentoCarattere"/>
    <w:uiPriority w:val="99"/>
    <w:unhideWhenUsed/>
    <w:rsid w:val="00BE5E62"/>
    <w:rPr>
      <w:sz w:val="20"/>
      <w:szCs w:val="20"/>
    </w:rPr>
  </w:style>
  <w:style w:type="character" w:customStyle="1" w:styleId="TestocommentoCarattere">
    <w:name w:val="Testo commento Carattere"/>
    <w:basedOn w:val="Carpredefinitoparagrafo"/>
    <w:link w:val="Testocommento"/>
    <w:uiPriority w:val="99"/>
    <w:rsid w:val="00BE5E62"/>
    <w:rPr>
      <w:rFonts w:eastAsia="Lucida Sans Unicode"/>
      <w:kern w:val="1"/>
    </w:rPr>
  </w:style>
  <w:style w:type="paragraph" w:styleId="Soggettocommento">
    <w:name w:val="annotation subject"/>
    <w:basedOn w:val="Testocommento"/>
    <w:next w:val="Testocommento"/>
    <w:link w:val="SoggettocommentoCarattere"/>
    <w:uiPriority w:val="99"/>
    <w:semiHidden/>
    <w:unhideWhenUsed/>
    <w:rsid w:val="00BE5E62"/>
    <w:rPr>
      <w:b/>
      <w:bCs/>
    </w:rPr>
  </w:style>
  <w:style w:type="character" w:customStyle="1" w:styleId="SoggettocommentoCarattere">
    <w:name w:val="Soggetto commento Carattere"/>
    <w:basedOn w:val="TestocommentoCarattere"/>
    <w:link w:val="Soggettocommento"/>
    <w:uiPriority w:val="99"/>
    <w:semiHidden/>
    <w:rsid w:val="00BE5E62"/>
    <w:rPr>
      <w:rFonts w:eastAsia="Lucida Sans Unicode"/>
      <w:b/>
      <w:bCs/>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1299">
      <w:bodyDiv w:val="1"/>
      <w:marLeft w:val="0"/>
      <w:marRight w:val="0"/>
      <w:marTop w:val="0"/>
      <w:marBottom w:val="0"/>
      <w:divBdr>
        <w:top w:val="none" w:sz="0" w:space="0" w:color="auto"/>
        <w:left w:val="none" w:sz="0" w:space="0" w:color="auto"/>
        <w:bottom w:val="none" w:sz="0" w:space="0" w:color="auto"/>
        <w:right w:val="none" w:sz="0" w:space="0" w:color="auto"/>
      </w:divBdr>
    </w:div>
    <w:div w:id="298465567">
      <w:bodyDiv w:val="1"/>
      <w:marLeft w:val="0"/>
      <w:marRight w:val="0"/>
      <w:marTop w:val="0"/>
      <w:marBottom w:val="0"/>
      <w:divBdr>
        <w:top w:val="none" w:sz="0" w:space="0" w:color="auto"/>
        <w:left w:val="none" w:sz="0" w:space="0" w:color="auto"/>
        <w:bottom w:val="none" w:sz="0" w:space="0" w:color="auto"/>
        <w:right w:val="none" w:sz="0" w:space="0" w:color="auto"/>
      </w:divBdr>
    </w:div>
    <w:div w:id="400755492">
      <w:bodyDiv w:val="1"/>
      <w:marLeft w:val="0"/>
      <w:marRight w:val="0"/>
      <w:marTop w:val="0"/>
      <w:marBottom w:val="0"/>
      <w:divBdr>
        <w:top w:val="none" w:sz="0" w:space="0" w:color="auto"/>
        <w:left w:val="none" w:sz="0" w:space="0" w:color="auto"/>
        <w:bottom w:val="none" w:sz="0" w:space="0" w:color="auto"/>
        <w:right w:val="none" w:sz="0" w:space="0" w:color="auto"/>
      </w:divBdr>
    </w:div>
    <w:div w:id="485317481">
      <w:bodyDiv w:val="1"/>
      <w:marLeft w:val="0"/>
      <w:marRight w:val="0"/>
      <w:marTop w:val="0"/>
      <w:marBottom w:val="0"/>
      <w:divBdr>
        <w:top w:val="none" w:sz="0" w:space="0" w:color="auto"/>
        <w:left w:val="none" w:sz="0" w:space="0" w:color="auto"/>
        <w:bottom w:val="none" w:sz="0" w:space="0" w:color="auto"/>
        <w:right w:val="none" w:sz="0" w:space="0" w:color="auto"/>
      </w:divBdr>
    </w:div>
    <w:div w:id="968171196">
      <w:bodyDiv w:val="1"/>
      <w:marLeft w:val="0"/>
      <w:marRight w:val="0"/>
      <w:marTop w:val="0"/>
      <w:marBottom w:val="0"/>
      <w:divBdr>
        <w:top w:val="none" w:sz="0" w:space="0" w:color="auto"/>
        <w:left w:val="none" w:sz="0" w:space="0" w:color="auto"/>
        <w:bottom w:val="none" w:sz="0" w:space="0" w:color="auto"/>
        <w:right w:val="none" w:sz="0" w:space="0" w:color="auto"/>
      </w:divBdr>
      <w:divsChild>
        <w:div w:id="817572692">
          <w:marLeft w:val="0"/>
          <w:marRight w:val="0"/>
          <w:marTop w:val="0"/>
          <w:marBottom w:val="0"/>
          <w:divBdr>
            <w:top w:val="single" w:sz="2" w:space="0" w:color="D9D9E3"/>
            <w:left w:val="single" w:sz="2" w:space="0" w:color="D9D9E3"/>
            <w:bottom w:val="single" w:sz="2" w:space="0" w:color="D9D9E3"/>
            <w:right w:val="single" w:sz="2" w:space="0" w:color="D9D9E3"/>
          </w:divBdr>
          <w:divsChild>
            <w:div w:id="395669890">
              <w:marLeft w:val="0"/>
              <w:marRight w:val="0"/>
              <w:marTop w:val="0"/>
              <w:marBottom w:val="0"/>
              <w:divBdr>
                <w:top w:val="single" w:sz="2" w:space="0" w:color="D9D9E3"/>
                <w:left w:val="single" w:sz="2" w:space="0" w:color="D9D9E3"/>
                <w:bottom w:val="single" w:sz="2" w:space="0" w:color="D9D9E3"/>
                <w:right w:val="single" w:sz="2" w:space="0" w:color="D9D9E3"/>
              </w:divBdr>
              <w:divsChild>
                <w:div w:id="97912129">
                  <w:marLeft w:val="0"/>
                  <w:marRight w:val="0"/>
                  <w:marTop w:val="0"/>
                  <w:marBottom w:val="0"/>
                  <w:divBdr>
                    <w:top w:val="single" w:sz="2" w:space="0" w:color="D9D9E3"/>
                    <w:left w:val="single" w:sz="2" w:space="0" w:color="D9D9E3"/>
                    <w:bottom w:val="single" w:sz="2" w:space="0" w:color="D9D9E3"/>
                    <w:right w:val="single" w:sz="2" w:space="0" w:color="D9D9E3"/>
                  </w:divBdr>
                  <w:divsChild>
                    <w:div w:id="1667903368">
                      <w:marLeft w:val="0"/>
                      <w:marRight w:val="0"/>
                      <w:marTop w:val="0"/>
                      <w:marBottom w:val="0"/>
                      <w:divBdr>
                        <w:top w:val="single" w:sz="2" w:space="0" w:color="D9D9E3"/>
                        <w:left w:val="single" w:sz="2" w:space="0" w:color="D9D9E3"/>
                        <w:bottom w:val="single" w:sz="2" w:space="0" w:color="D9D9E3"/>
                        <w:right w:val="single" w:sz="2" w:space="0" w:color="D9D9E3"/>
                      </w:divBdr>
                      <w:divsChild>
                        <w:div w:id="875505105">
                          <w:marLeft w:val="0"/>
                          <w:marRight w:val="0"/>
                          <w:marTop w:val="0"/>
                          <w:marBottom w:val="0"/>
                          <w:divBdr>
                            <w:top w:val="none" w:sz="0" w:space="0" w:color="auto"/>
                            <w:left w:val="none" w:sz="0" w:space="0" w:color="auto"/>
                            <w:bottom w:val="none" w:sz="0" w:space="0" w:color="auto"/>
                            <w:right w:val="none" w:sz="0" w:space="0" w:color="auto"/>
                          </w:divBdr>
                          <w:divsChild>
                            <w:div w:id="123038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102130">
                                  <w:marLeft w:val="0"/>
                                  <w:marRight w:val="0"/>
                                  <w:marTop w:val="0"/>
                                  <w:marBottom w:val="0"/>
                                  <w:divBdr>
                                    <w:top w:val="single" w:sz="2" w:space="0" w:color="D9D9E3"/>
                                    <w:left w:val="single" w:sz="2" w:space="0" w:color="D9D9E3"/>
                                    <w:bottom w:val="single" w:sz="2" w:space="0" w:color="D9D9E3"/>
                                    <w:right w:val="single" w:sz="2" w:space="0" w:color="D9D9E3"/>
                                  </w:divBdr>
                                  <w:divsChild>
                                    <w:div w:id="738675206">
                                      <w:marLeft w:val="0"/>
                                      <w:marRight w:val="0"/>
                                      <w:marTop w:val="0"/>
                                      <w:marBottom w:val="0"/>
                                      <w:divBdr>
                                        <w:top w:val="single" w:sz="2" w:space="0" w:color="D9D9E3"/>
                                        <w:left w:val="single" w:sz="2" w:space="0" w:color="D9D9E3"/>
                                        <w:bottom w:val="single" w:sz="2" w:space="0" w:color="D9D9E3"/>
                                        <w:right w:val="single" w:sz="2" w:space="0" w:color="D9D9E3"/>
                                      </w:divBdr>
                                      <w:divsChild>
                                        <w:div w:id="548031551">
                                          <w:marLeft w:val="0"/>
                                          <w:marRight w:val="0"/>
                                          <w:marTop w:val="0"/>
                                          <w:marBottom w:val="0"/>
                                          <w:divBdr>
                                            <w:top w:val="single" w:sz="2" w:space="0" w:color="D9D9E3"/>
                                            <w:left w:val="single" w:sz="2" w:space="0" w:color="D9D9E3"/>
                                            <w:bottom w:val="single" w:sz="2" w:space="0" w:color="D9D9E3"/>
                                            <w:right w:val="single" w:sz="2" w:space="0" w:color="D9D9E3"/>
                                          </w:divBdr>
                                          <w:divsChild>
                                            <w:div w:id="1678115224">
                                              <w:marLeft w:val="0"/>
                                              <w:marRight w:val="0"/>
                                              <w:marTop w:val="0"/>
                                              <w:marBottom w:val="0"/>
                                              <w:divBdr>
                                                <w:top w:val="single" w:sz="2" w:space="0" w:color="D9D9E3"/>
                                                <w:left w:val="single" w:sz="2" w:space="0" w:color="D9D9E3"/>
                                                <w:bottom w:val="single" w:sz="2" w:space="0" w:color="D9D9E3"/>
                                                <w:right w:val="single" w:sz="2" w:space="0" w:color="D9D9E3"/>
                                              </w:divBdr>
                                              <w:divsChild>
                                                <w:div w:id="873808890">
                                                  <w:marLeft w:val="0"/>
                                                  <w:marRight w:val="0"/>
                                                  <w:marTop w:val="0"/>
                                                  <w:marBottom w:val="0"/>
                                                  <w:divBdr>
                                                    <w:top w:val="single" w:sz="2" w:space="0" w:color="D9D9E3"/>
                                                    <w:left w:val="single" w:sz="2" w:space="0" w:color="D9D9E3"/>
                                                    <w:bottom w:val="single" w:sz="2" w:space="0" w:color="D9D9E3"/>
                                                    <w:right w:val="single" w:sz="2" w:space="0" w:color="D9D9E3"/>
                                                  </w:divBdr>
                                                  <w:divsChild>
                                                    <w:div w:id="168273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16200072">
          <w:marLeft w:val="0"/>
          <w:marRight w:val="0"/>
          <w:marTop w:val="0"/>
          <w:marBottom w:val="0"/>
          <w:divBdr>
            <w:top w:val="none" w:sz="0" w:space="0" w:color="auto"/>
            <w:left w:val="none" w:sz="0" w:space="0" w:color="auto"/>
            <w:bottom w:val="none" w:sz="0" w:space="0" w:color="auto"/>
            <w:right w:val="none" w:sz="0" w:space="0" w:color="auto"/>
          </w:divBdr>
        </w:div>
      </w:divsChild>
    </w:div>
    <w:div w:id="1232689935">
      <w:bodyDiv w:val="1"/>
      <w:marLeft w:val="0"/>
      <w:marRight w:val="0"/>
      <w:marTop w:val="0"/>
      <w:marBottom w:val="0"/>
      <w:divBdr>
        <w:top w:val="none" w:sz="0" w:space="0" w:color="auto"/>
        <w:left w:val="none" w:sz="0" w:space="0" w:color="auto"/>
        <w:bottom w:val="none" w:sz="0" w:space="0" w:color="auto"/>
        <w:right w:val="none" w:sz="0" w:space="0" w:color="auto"/>
      </w:divBdr>
    </w:div>
    <w:div w:id="2041205318">
      <w:bodyDiv w:val="1"/>
      <w:marLeft w:val="0"/>
      <w:marRight w:val="0"/>
      <w:marTop w:val="0"/>
      <w:marBottom w:val="0"/>
      <w:divBdr>
        <w:top w:val="none" w:sz="0" w:space="0" w:color="auto"/>
        <w:left w:val="none" w:sz="0" w:space="0" w:color="auto"/>
        <w:bottom w:val="none" w:sz="0" w:space="0" w:color="auto"/>
        <w:right w:val="none" w:sz="0" w:space="0" w:color="auto"/>
      </w:divBdr>
    </w:div>
    <w:div w:id="2139839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comments" Target="comments.xml"/><Relationship Id="rId27"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E10D5-E3BD-4453-BC96-D6BA88A95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2348</Words>
  <Characters>13385</Characters>
  <Application>Microsoft Office Word</Application>
  <DocSecurity>0</DocSecurity>
  <Lines>111</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Università degli Studi di Salerno</vt:lpstr>
      <vt:lpstr>Università degli Studi di Salerno</vt:lpstr>
    </vt:vector>
  </TitlesOfParts>
  <Company/>
  <LinksUpToDate>false</LinksUpToDate>
  <CharactersWithSpaces>15702</CharactersWithSpaces>
  <SharedDoc>false</SharedDoc>
  <HLinks>
    <vt:vector size="42" baseType="variant">
      <vt:variant>
        <vt:i4>1966086</vt:i4>
      </vt:variant>
      <vt:variant>
        <vt:i4>18</vt:i4>
      </vt:variant>
      <vt:variant>
        <vt:i4>0</vt:i4>
      </vt:variant>
      <vt:variant>
        <vt:i4>5</vt:i4>
      </vt:variant>
      <vt:variant>
        <vt:lpwstr/>
      </vt:variant>
      <vt:variant>
        <vt:lpwstr>Consegne</vt:lpwstr>
      </vt:variant>
      <vt:variant>
        <vt:i4>6881390</vt:i4>
      </vt:variant>
      <vt:variant>
        <vt:i4>15</vt:i4>
      </vt:variant>
      <vt:variant>
        <vt:i4>0</vt:i4>
      </vt:variant>
      <vt:variant>
        <vt:i4>5</vt:i4>
      </vt:variant>
      <vt:variant>
        <vt:lpwstr/>
      </vt:variant>
      <vt:variant>
        <vt:lpwstr>Ambientedidestinazione</vt:lpwstr>
      </vt:variant>
      <vt:variant>
        <vt:i4>8323191</vt:i4>
      </vt:variant>
      <vt:variant>
        <vt:i4>12</vt:i4>
      </vt:variant>
      <vt:variant>
        <vt:i4>0</vt:i4>
      </vt:variant>
      <vt:variant>
        <vt:i4>5</vt:i4>
      </vt:variant>
      <vt:variant>
        <vt:lpwstr/>
      </vt:variant>
      <vt:variant>
        <vt:lpwstr>Scenari</vt:lpwstr>
      </vt:variant>
      <vt:variant>
        <vt:i4>7209074</vt:i4>
      </vt:variant>
      <vt:variant>
        <vt:i4>9</vt:i4>
      </vt:variant>
      <vt:variant>
        <vt:i4>0</vt:i4>
      </vt:variant>
      <vt:variant>
        <vt:i4>5</vt:i4>
      </vt:variant>
      <vt:variant>
        <vt:lpwstr/>
      </vt:variant>
      <vt:variant>
        <vt:lpwstr>RNF</vt:lpwstr>
      </vt:variant>
      <vt:variant>
        <vt:i4>6684786</vt:i4>
      </vt:variant>
      <vt:variant>
        <vt:i4>6</vt:i4>
      </vt:variant>
      <vt:variant>
        <vt:i4>0</vt:i4>
      </vt:variant>
      <vt:variant>
        <vt:i4>5</vt:i4>
      </vt:variant>
      <vt:variant>
        <vt:lpwstr/>
      </vt:variant>
      <vt:variant>
        <vt:lpwstr>RF</vt:lpwstr>
      </vt:variant>
      <vt:variant>
        <vt:i4>7340133</vt:i4>
      </vt:variant>
      <vt:variant>
        <vt:i4>3</vt:i4>
      </vt:variant>
      <vt:variant>
        <vt:i4>0</vt:i4>
      </vt:variant>
      <vt:variant>
        <vt:i4>5</vt:i4>
      </vt:variant>
      <vt:variant>
        <vt:lpwstr/>
      </vt:variant>
      <vt:variant>
        <vt:lpwstr>sistema</vt:lpwstr>
      </vt:variant>
      <vt:variant>
        <vt:i4>327705</vt:i4>
      </vt:variant>
      <vt:variant>
        <vt:i4>0</vt:i4>
      </vt:variant>
      <vt:variant>
        <vt:i4>0</vt:i4>
      </vt:variant>
      <vt:variant>
        <vt:i4>5</vt:i4>
      </vt:variant>
      <vt:variant>
        <vt:lpwstr/>
      </vt:variant>
      <vt:variant>
        <vt:lpwstr>Propositi</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GIUSEPPE TOMMASO SPATARO</cp:lastModifiedBy>
  <cp:revision>4</cp:revision>
  <cp:lastPrinted>1899-12-31T23:00:00Z</cp:lastPrinted>
  <dcterms:created xsi:type="dcterms:W3CDTF">2023-11-29T16:18:00Z</dcterms:created>
  <dcterms:modified xsi:type="dcterms:W3CDTF">2023-12-23T17:26:00Z</dcterms:modified>
</cp:coreProperties>
</file>